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C2D" w:rsidRDefault="0079530D" w:rsidP="00B23C2D">
      <w:pPr>
        <w:pStyle w:val="Subtitle"/>
        <w:rPr>
          <w:sz w:val="18"/>
          <w:szCs w:val="18"/>
        </w:rPr>
      </w:pPr>
      <w:r>
        <w:t xml:space="preserve">Program </w:t>
      </w:r>
      <w:proofErr w:type="gramStart"/>
      <w:r>
        <w:t>5</w:t>
      </w:r>
      <w:r w:rsidR="00B23C2D">
        <w:t xml:space="preserve"> :</w:t>
      </w:r>
      <w:proofErr w:type="gramEnd"/>
      <w:r w:rsidR="00B23C2D">
        <w:t xml:space="preserve"> 50 points</w:t>
      </w:r>
      <w:r w:rsidR="00B23C2D">
        <w:rPr>
          <w:sz w:val="18"/>
          <w:szCs w:val="18"/>
        </w:rPr>
        <w:t>:</w:t>
      </w:r>
      <w:r w:rsidR="00972B28">
        <w:rPr>
          <w:sz w:val="18"/>
          <w:szCs w:val="18"/>
        </w:rPr>
        <w:t xml:space="preserve"> </w:t>
      </w:r>
      <w:proofErr w:type="spellStart"/>
      <w:r w:rsidR="00B23C2D">
        <w:rPr>
          <w:sz w:val="18"/>
          <w:szCs w:val="18"/>
        </w:rPr>
        <w:t>LinkedLists</w:t>
      </w:r>
      <w:proofErr w:type="spellEnd"/>
      <w:r w:rsidR="00B23C2D">
        <w:rPr>
          <w:sz w:val="18"/>
          <w:szCs w:val="18"/>
        </w:rPr>
        <w:t>/User Defi</w:t>
      </w:r>
      <w:r w:rsidR="003921F3">
        <w:rPr>
          <w:sz w:val="18"/>
          <w:szCs w:val="18"/>
        </w:rPr>
        <w:t xml:space="preserve">ned </w:t>
      </w:r>
      <w:r w:rsidR="0076487D">
        <w:rPr>
          <w:sz w:val="18"/>
          <w:szCs w:val="18"/>
        </w:rPr>
        <w:t xml:space="preserve">Exceptions  </w:t>
      </w:r>
      <w:r w:rsidR="00E96F26">
        <w:rPr>
          <w:sz w:val="18"/>
          <w:szCs w:val="18"/>
        </w:rPr>
        <w:t>Due: November 3</w:t>
      </w:r>
      <w:r w:rsidR="00E96F26" w:rsidRPr="00E96F26">
        <w:rPr>
          <w:sz w:val="18"/>
          <w:szCs w:val="18"/>
          <w:vertAlign w:val="superscript"/>
        </w:rPr>
        <w:t>rd</w:t>
      </w:r>
      <w:r w:rsidR="00E96F26">
        <w:rPr>
          <w:sz w:val="18"/>
          <w:szCs w:val="18"/>
        </w:rPr>
        <w:t>, 11:59 pm</w:t>
      </w:r>
    </w:p>
    <w:p w:rsidR="00B23C2D" w:rsidRDefault="00B23C2D" w:rsidP="00B23C2D">
      <w:pPr>
        <w:rPr>
          <w:rFonts w:ascii="Tahoma" w:hAnsi="Tahoma" w:cs="Tahoma"/>
          <w:b/>
          <w:bCs/>
          <w:sz w:val="16"/>
          <w:szCs w:val="16"/>
        </w:rPr>
      </w:pPr>
    </w:p>
    <w:p w:rsidR="00B23C2D" w:rsidRDefault="00B23C2D" w:rsidP="00B23C2D">
      <w:pPr>
        <w:rPr>
          <w:rFonts w:ascii="Tahoma" w:hAnsi="Tahoma" w:cs="Tahoma"/>
          <w:b/>
          <w:bCs/>
          <w:sz w:val="20"/>
          <w:szCs w:val="20"/>
        </w:rPr>
      </w:pPr>
      <w:r>
        <w:rPr>
          <w:rFonts w:ascii="Tahoma" w:hAnsi="Tahoma" w:cs="Tahoma"/>
          <w:b/>
          <w:bCs/>
          <w:sz w:val="20"/>
          <w:szCs w:val="20"/>
          <w:u w:val="single"/>
        </w:rPr>
        <w:t>Objectives:</w:t>
      </w:r>
      <w:r>
        <w:rPr>
          <w:rFonts w:ascii="Tahoma" w:hAnsi="Tahoma" w:cs="Tahoma"/>
          <w:b/>
          <w:bCs/>
          <w:sz w:val="20"/>
          <w:szCs w:val="20"/>
        </w:rPr>
        <w:t xml:space="preserve"> The focus of this assignment is </w:t>
      </w:r>
      <w:r w:rsidR="00C24DBB">
        <w:rPr>
          <w:rFonts w:ascii="Tahoma" w:hAnsi="Tahoma" w:cs="Tahoma"/>
          <w:b/>
          <w:bCs/>
          <w:sz w:val="20"/>
          <w:szCs w:val="20"/>
        </w:rPr>
        <w:t xml:space="preserve">to implement the </w:t>
      </w:r>
      <w:proofErr w:type="spellStart"/>
      <w:r w:rsidR="00C24DBB">
        <w:rPr>
          <w:rFonts w:ascii="Tahoma" w:hAnsi="Tahoma" w:cs="Tahoma"/>
          <w:b/>
          <w:bCs/>
          <w:sz w:val="20"/>
          <w:szCs w:val="20"/>
        </w:rPr>
        <w:t>LinkedList</w:t>
      </w:r>
      <w:proofErr w:type="spellEnd"/>
      <w:r w:rsidR="00C24DBB">
        <w:rPr>
          <w:rFonts w:ascii="Tahoma" w:hAnsi="Tahoma" w:cs="Tahoma"/>
          <w:b/>
          <w:bCs/>
          <w:sz w:val="20"/>
          <w:szCs w:val="20"/>
        </w:rPr>
        <w:t xml:space="preserve"> data structure.</w:t>
      </w:r>
    </w:p>
    <w:p w:rsidR="00B23C2D" w:rsidRDefault="00B23C2D" w:rsidP="00B23C2D">
      <w:pPr>
        <w:rPr>
          <w:rFonts w:ascii="Tahoma" w:hAnsi="Tahoma" w:cs="Tahoma"/>
          <w:bCs/>
          <w:sz w:val="20"/>
          <w:szCs w:val="16"/>
        </w:rPr>
      </w:pPr>
    </w:p>
    <w:p w:rsidR="00B23C2D" w:rsidRDefault="00B23C2D" w:rsidP="00B23C2D">
      <w:pPr>
        <w:rPr>
          <w:rFonts w:ascii="Tahoma" w:hAnsi="Tahoma" w:cs="Tahoma"/>
          <w:b/>
          <w:bCs/>
          <w:sz w:val="20"/>
          <w:szCs w:val="16"/>
          <w:u w:val="single"/>
        </w:rPr>
      </w:pPr>
      <w:r>
        <w:rPr>
          <w:rFonts w:ascii="Tahoma" w:hAnsi="Tahoma" w:cs="Tahoma"/>
          <w:b/>
          <w:bCs/>
          <w:sz w:val="20"/>
          <w:szCs w:val="16"/>
          <w:u w:val="single"/>
        </w:rPr>
        <w:t>Program Description:</w:t>
      </w:r>
    </w:p>
    <w:p w:rsidR="00B23C2D" w:rsidRDefault="00B23C2D" w:rsidP="00B23C2D">
      <w:pPr>
        <w:rPr>
          <w:rFonts w:ascii="Tahoma" w:hAnsi="Tahoma" w:cs="Tahoma"/>
          <w:b/>
          <w:bCs/>
          <w:sz w:val="20"/>
          <w:szCs w:val="16"/>
          <w:u w:val="single"/>
        </w:rPr>
      </w:pPr>
    </w:p>
    <w:p w:rsidR="0088596F" w:rsidRDefault="0088596F" w:rsidP="0088596F">
      <w:pPr>
        <w:rPr>
          <w:rFonts w:ascii="Tahoma" w:hAnsi="Tahoma" w:cs="Tahoma"/>
          <w:bCs/>
          <w:sz w:val="20"/>
          <w:szCs w:val="16"/>
        </w:rPr>
      </w:pPr>
      <w:r>
        <w:rPr>
          <w:rFonts w:ascii="Tahoma" w:hAnsi="Tahoma" w:cs="Tahoma"/>
          <w:bCs/>
          <w:sz w:val="20"/>
          <w:szCs w:val="16"/>
        </w:rPr>
        <w:t xml:space="preserve">This project will alter the </w:t>
      </w:r>
      <w:proofErr w:type="spellStart"/>
      <w:r>
        <w:rPr>
          <w:rFonts w:ascii="Tahoma" w:hAnsi="Tahoma" w:cs="Tahoma"/>
          <w:bCs/>
          <w:sz w:val="20"/>
          <w:szCs w:val="16"/>
        </w:rPr>
        <w:t>EmployeeManager</w:t>
      </w:r>
      <w:proofErr w:type="spellEnd"/>
      <w:r>
        <w:rPr>
          <w:rFonts w:ascii="Tahoma" w:hAnsi="Tahoma" w:cs="Tahoma"/>
          <w:bCs/>
          <w:sz w:val="20"/>
          <w:szCs w:val="16"/>
        </w:rPr>
        <w:t xml:space="preserve"> adding </w:t>
      </w:r>
      <w:proofErr w:type="spellStart"/>
      <w:r>
        <w:rPr>
          <w:rFonts w:ascii="Tahoma" w:hAnsi="Tahoma" w:cs="Tahoma"/>
          <w:bCs/>
          <w:sz w:val="20"/>
          <w:szCs w:val="16"/>
        </w:rPr>
        <w:t>LinkedLists</w:t>
      </w:r>
      <w:proofErr w:type="spellEnd"/>
      <w:r>
        <w:rPr>
          <w:rFonts w:ascii="Tahoma" w:hAnsi="Tahoma" w:cs="Tahoma"/>
          <w:bCs/>
          <w:sz w:val="20"/>
          <w:szCs w:val="16"/>
        </w:rPr>
        <w:t xml:space="preserve"> for each of the individual type of Employees to make certain operations quicker. The </w:t>
      </w:r>
      <w:proofErr w:type="spellStart"/>
      <w:r>
        <w:rPr>
          <w:rFonts w:ascii="Tahoma" w:hAnsi="Tahoma" w:cs="Tahoma"/>
          <w:bCs/>
          <w:sz w:val="20"/>
          <w:szCs w:val="16"/>
        </w:rPr>
        <w:t>LinkedList</w:t>
      </w:r>
      <w:proofErr w:type="spellEnd"/>
      <w:r>
        <w:rPr>
          <w:rFonts w:ascii="Tahoma" w:hAnsi="Tahoma" w:cs="Tahoma"/>
          <w:bCs/>
          <w:sz w:val="20"/>
          <w:szCs w:val="16"/>
        </w:rPr>
        <w:t xml:space="preserve"> elements will simply refer to the same objects as the ones in the </w:t>
      </w:r>
      <w:proofErr w:type="spellStart"/>
      <w:r>
        <w:rPr>
          <w:rFonts w:ascii="Tahoma" w:hAnsi="Tahoma" w:cs="Tahoma"/>
          <w:bCs/>
          <w:sz w:val="20"/>
          <w:szCs w:val="16"/>
        </w:rPr>
        <w:t>ArrayList</w:t>
      </w:r>
      <w:proofErr w:type="spellEnd"/>
      <w:r>
        <w:rPr>
          <w:rFonts w:ascii="Tahoma" w:hAnsi="Tahoma" w:cs="Tahoma"/>
          <w:bCs/>
          <w:sz w:val="20"/>
          <w:szCs w:val="16"/>
        </w:rPr>
        <w:t xml:space="preserve">. When Employees are added/removed from the </w:t>
      </w:r>
      <w:proofErr w:type="spellStart"/>
      <w:r>
        <w:rPr>
          <w:rFonts w:ascii="Tahoma" w:hAnsi="Tahoma" w:cs="Tahoma"/>
          <w:bCs/>
          <w:sz w:val="20"/>
          <w:szCs w:val="16"/>
        </w:rPr>
        <w:t>ArrayList</w:t>
      </w:r>
      <w:proofErr w:type="spellEnd"/>
      <w:r>
        <w:rPr>
          <w:rFonts w:ascii="Tahoma" w:hAnsi="Tahoma" w:cs="Tahoma"/>
          <w:bCs/>
          <w:sz w:val="20"/>
          <w:szCs w:val="16"/>
        </w:rPr>
        <w:t xml:space="preserve"> they must also be removed from the correct </w:t>
      </w:r>
      <w:proofErr w:type="spellStart"/>
      <w:r>
        <w:rPr>
          <w:rFonts w:ascii="Tahoma" w:hAnsi="Tahoma" w:cs="Tahoma"/>
          <w:bCs/>
          <w:sz w:val="20"/>
          <w:szCs w:val="16"/>
        </w:rPr>
        <w:t>LinkedList</w:t>
      </w:r>
      <w:proofErr w:type="spellEnd"/>
      <w:r>
        <w:rPr>
          <w:rFonts w:ascii="Tahoma" w:hAnsi="Tahoma" w:cs="Tahoma"/>
          <w:bCs/>
          <w:sz w:val="20"/>
          <w:szCs w:val="16"/>
        </w:rPr>
        <w:t>.</w:t>
      </w:r>
    </w:p>
    <w:p w:rsidR="00B23C2D" w:rsidRPr="004D4F41" w:rsidRDefault="00B23C2D" w:rsidP="00B23C2D">
      <w:pPr>
        <w:rPr>
          <w:rFonts w:ascii="Tahoma" w:hAnsi="Tahoma" w:cs="Tahoma"/>
          <w:b/>
          <w:bCs/>
          <w:sz w:val="20"/>
          <w:szCs w:val="16"/>
          <w:u w:val="single"/>
        </w:rPr>
      </w:pPr>
    </w:p>
    <w:p w:rsidR="007C3056" w:rsidRDefault="009E2263" w:rsidP="007C3056">
      <w:pPr>
        <w:rPr>
          <w:rFonts w:ascii="Tahoma" w:hAnsi="Tahoma" w:cs="Tahoma"/>
          <w:bCs/>
          <w:sz w:val="20"/>
          <w:szCs w:val="16"/>
        </w:rPr>
      </w:pPr>
      <w:r>
        <w:rPr>
          <w:rFonts w:ascii="Tahoma" w:hAnsi="Tahoma" w:cs="Tahoma"/>
          <w:bCs/>
          <w:sz w:val="20"/>
          <w:szCs w:val="16"/>
        </w:rPr>
        <w:t>A total of thirteen</w:t>
      </w:r>
      <w:r w:rsidR="007C3056">
        <w:rPr>
          <w:rFonts w:ascii="Tahoma" w:hAnsi="Tahoma" w:cs="Tahoma"/>
          <w:bCs/>
          <w:sz w:val="20"/>
          <w:szCs w:val="16"/>
        </w:rPr>
        <w:t xml:space="preserve"> classes are required.</w:t>
      </w:r>
    </w:p>
    <w:p w:rsidR="007C3056" w:rsidRDefault="007C3056" w:rsidP="007C3056">
      <w:pPr>
        <w:rPr>
          <w:rFonts w:ascii="Tahoma" w:hAnsi="Tahoma" w:cs="Tahoma"/>
          <w:bCs/>
          <w:sz w:val="20"/>
          <w:szCs w:val="16"/>
        </w:rPr>
      </w:pPr>
    </w:p>
    <w:p w:rsidR="007C3056" w:rsidRDefault="007C3056" w:rsidP="007C3056">
      <w:pPr>
        <w:rPr>
          <w:rFonts w:ascii="Tahoma" w:hAnsi="Tahoma" w:cs="Tahoma"/>
          <w:bCs/>
          <w:sz w:val="20"/>
          <w:szCs w:val="16"/>
        </w:rPr>
      </w:pPr>
      <w:proofErr w:type="spellStart"/>
      <w:r>
        <w:rPr>
          <w:rFonts w:ascii="Tahoma" w:hAnsi="Tahoma" w:cs="Tahoma"/>
          <w:bCs/>
          <w:sz w:val="20"/>
          <w:szCs w:val="16"/>
        </w:rPr>
        <w:t>ListNode</w:t>
      </w:r>
      <w:proofErr w:type="spellEnd"/>
      <w:r w:rsidR="00A83C1D">
        <w:rPr>
          <w:rFonts w:ascii="Tahoma" w:hAnsi="Tahoma" w:cs="Tahoma"/>
          <w:bCs/>
          <w:sz w:val="20"/>
          <w:szCs w:val="16"/>
        </w:rPr>
        <w:t xml:space="preserve"> – Node used for </w:t>
      </w:r>
      <w:proofErr w:type="spellStart"/>
      <w:r w:rsidR="00A83C1D">
        <w:rPr>
          <w:rFonts w:ascii="Tahoma" w:hAnsi="Tahoma" w:cs="Tahoma"/>
          <w:bCs/>
          <w:sz w:val="20"/>
          <w:szCs w:val="16"/>
        </w:rPr>
        <w:t>LinkedList</w:t>
      </w:r>
      <w:proofErr w:type="spellEnd"/>
    </w:p>
    <w:p w:rsidR="007C3056" w:rsidRDefault="007C3056" w:rsidP="007C3056">
      <w:pPr>
        <w:rPr>
          <w:rFonts w:ascii="Tahoma" w:hAnsi="Tahoma" w:cs="Tahoma"/>
          <w:bCs/>
          <w:sz w:val="20"/>
          <w:szCs w:val="16"/>
        </w:rPr>
      </w:pPr>
      <w:proofErr w:type="spellStart"/>
      <w:r>
        <w:rPr>
          <w:rFonts w:ascii="Tahoma" w:hAnsi="Tahoma" w:cs="Tahoma"/>
          <w:bCs/>
          <w:sz w:val="20"/>
          <w:szCs w:val="16"/>
        </w:rPr>
        <w:t>LikedList</w:t>
      </w:r>
      <w:proofErr w:type="spellEnd"/>
      <w:r>
        <w:rPr>
          <w:rFonts w:ascii="Tahoma" w:hAnsi="Tahoma" w:cs="Tahoma"/>
          <w:bCs/>
          <w:sz w:val="20"/>
          <w:szCs w:val="16"/>
        </w:rPr>
        <w:t xml:space="preserve"> – Implementation of the </w:t>
      </w:r>
      <w:proofErr w:type="spellStart"/>
      <w:r>
        <w:rPr>
          <w:rFonts w:ascii="Tahoma" w:hAnsi="Tahoma" w:cs="Tahoma"/>
          <w:bCs/>
          <w:sz w:val="20"/>
          <w:szCs w:val="16"/>
        </w:rPr>
        <w:t>LinkedList</w:t>
      </w:r>
      <w:proofErr w:type="spellEnd"/>
      <w:r>
        <w:rPr>
          <w:rFonts w:ascii="Tahoma" w:hAnsi="Tahoma" w:cs="Tahoma"/>
          <w:bCs/>
          <w:sz w:val="20"/>
          <w:szCs w:val="16"/>
        </w:rPr>
        <w:t xml:space="preserve"> data structure of </w:t>
      </w:r>
      <w:proofErr w:type="spellStart"/>
      <w:r>
        <w:rPr>
          <w:rFonts w:ascii="Tahoma" w:hAnsi="Tahoma" w:cs="Tahoma"/>
          <w:bCs/>
          <w:sz w:val="20"/>
          <w:szCs w:val="16"/>
        </w:rPr>
        <w:t>Comparables</w:t>
      </w:r>
      <w:proofErr w:type="spellEnd"/>
    </w:p>
    <w:p w:rsidR="007C3056" w:rsidRDefault="007C3056" w:rsidP="007C3056">
      <w:pPr>
        <w:rPr>
          <w:rFonts w:ascii="Tahoma" w:hAnsi="Tahoma" w:cs="Tahoma"/>
          <w:bCs/>
          <w:sz w:val="20"/>
          <w:szCs w:val="16"/>
        </w:rPr>
      </w:pPr>
      <w:proofErr w:type="spellStart"/>
      <w:r>
        <w:rPr>
          <w:rFonts w:ascii="Tahoma" w:hAnsi="Tahoma" w:cs="Tahoma"/>
          <w:bCs/>
          <w:sz w:val="20"/>
          <w:szCs w:val="16"/>
        </w:rPr>
        <w:t>EmptyListException</w:t>
      </w:r>
      <w:proofErr w:type="spellEnd"/>
      <w:r>
        <w:rPr>
          <w:rFonts w:ascii="Tahoma" w:hAnsi="Tahoma" w:cs="Tahoma"/>
          <w:bCs/>
          <w:sz w:val="20"/>
          <w:szCs w:val="16"/>
        </w:rPr>
        <w:t xml:space="preserve"> – Exception thrown by some </w:t>
      </w:r>
      <w:proofErr w:type="spellStart"/>
      <w:r>
        <w:rPr>
          <w:rFonts w:ascii="Tahoma" w:hAnsi="Tahoma" w:cs="Tahoma"/>
          <w:bCs/>
          <w:sz w:val="20"/>
          <w:szCs w:val="16"/>
        </w:rPr>
        <w:t>LinkedList</w:t>
      </w:r>
      <w:proofErr w:type="spellEnd"/>
      <w:r>
        <w:rPr>
          <w:rFonts w:ascii="Tahoma" w:hAnsi="Tahoma" w:cs="Tahoma"/>
          <w:bCs/>
          <w:sz w:val="20"/>
          <w:szCs w:val="16"/>
        </w:rPr>
        <w:t xml:space="preserve"> methods when performed on an empty list</w:t>
      </w:r>
    </w:p>
    <w:p w:rsidR="007C3056" w:rsidRDefault="007C3056" w:rsidP="007C3056">
      <w:pPr>
        <w:rPr>
          <w:rFonts w:ascii="Tahoma" w:hAnsi="Tahoma" w:cs="Tahoma"/>
          <w:bCs/>
          <w:sz w:val="20"/>
          <w:szCs w:val="16"/>
        </w:rPr>
      </w:pPr>
      <w:proofErr w:type="spellStart"/>
      <w:r>
        <w:rPr>
          <w:rFonts w:ascii="Tahoma" w:hAnsi="Tahoma" w:cs="Tahoma"/>
          <w:bCs/>
          <w:sz w:val="20"/>
          <w:szCs w:val="16"/>
        </w:rPr>
        <w:t>ArrayList</w:t>
      </w:r>
      <w:proofErr w:type="spellEnd"/>
      <w:r>
        <w:rPr>
          <w:rFonts w:ascii="Tahoma" w:hAnsi="Tahoma" w:cs="Tahoma"/>
          <w:bCs/>
          <w:sz w:val="20"/>
          <w:szCs w:val="16"/>
        </w:rPr>
        <w:t xml:space="preserve"> (From previous assignment)</w:t>
      </w:r>
    </w:p>
    <w:p w:rsidR="007C3056" w:rsidRDefault="007C3056" w:rsidP="007C3056">
      <w:pPr>
        <w:rPr>
          <w:rFonts w:ascii="Tahoma" w:hAnsi="Tahoma" w:cs="Tahoma"/>
          <w:bCs/>
          <w:sz w:val="20"/>
          <w:szCs w:val="16"/>
        </w:rPr>
      </w:pPr>
      <w:proofErr w:type="spellStart"/>
      <w:r>
        <w:rPr>
          <w:rFonts w:ascii="Tahoma" w:hAnsi="Tahoma" w:cs="Tahoma"/>
          <w:bCs/>
          <w:sz w:val="20"/>
          <w:szCs w:val="16"/>
        </w:rPr>
        <w:t>InvalidEmployeeNumberException</w:t>
      </w:r>
      <w:proofErr w:type="spellEnd"/>
      <w:r>
        <w:rPr>
          <w:rFonts w:ascii="Tahoma" w:hAnsi="Tahoma" w:cs="Tahoma"/>
          <w:bCs/>
          <w:sz w:val="20"/>
          <w:szCs w:val="16"/>
        </w:rPr>
        <w:t xml:space="preserve"> (From previous assignment)</w:t>
      </w:r>
    </w:p>
    <w:p w:rsidR="007C3056" w:rsidRDefault="007C3056" w:rsidP="007C3056">
      <w:pPr>
        <w:rPr>
          <w:rFonts w:ascii="Tahoma" w:hAnsi="Tahoma" w:cs="Tahoma"/>
          <w:bCs/>
          <w:sz w:val="20"/>
          <w:szCs w:val="16"/>
        </w:rPr>
      </w:pPr>
      <w:proofErr w:type="spellStart"/>
      <w:r>
        <w:rPr>
          <w:rFonts w:ascii="Tahoma" w:hAnsi="Tahoma" w:cs="Tahoma"/>
          <w:bCs/>
          <w:sz w:val="20"/>
          <w:szCs w:val="16"/>
        </w:rPr>
        <w:t>InvalidSizeException</w:t>
      </w:r>
      <w:proofErr w:type="spellEnd"/>
      <w:r>
        <w:rPr>
          <w:rFonts w:ascii="Tahoma" w:hAnsi="Tahoma" w:cs="Tahoma"/>
          <w:bCs/>
          <w:sz w:val="20"/>
          <w:szCs w:val="16"/>
        </w:rPr>
        <w:t xml:space="preserve"> (From previous assignment)</w:t>
      </w:r>
    </w:p>
    <w:p w:rsidR="007C3056" w:rsidRDefault="007C3056" w:rsidP="007C3056">
      <w:pPr>
        <w:rPr>
          <w:rFonts w:ascii="Tahoma" w:hAnsi="Tahoma" w:cs="Tahoma"/>
          <w:bCs/>
          <w:sz w:val="20"/>
          <w:szCs w:val="16"/>
        </w:rPr>
      </w:pPr>
      <w:proofErr w:type="spellStart"/>
      <w:r>
        <w:rPr>
          <w:rFonts w:ascii="Tahoma" w:hAnsi="Tahoma" w:cs="Tahoma"/>
          <w:bCs/>
          <w:sz w:val="20"/>
          <w:szCs w:val="16"/>
        </w:rPr>
        <w:t>MaximumCapacityException</w:t>
      </w:r>
      <w:proofErr w:type="spellEnd"/>
      <w:r>
        <w:rPr>
          <w:rFonts w:ascii="Tahoma" w:hAnsi="Tahoma" w:cs="Tahoma"/>
          <w:bCs/>
          <w:sz w:val="20"/>
          <w:szCs w:val="16"/>
        </w:rPr>
        <w:t xml:space="preserve"> (From previous assignment)</w:t>
      </w:r>
    </w:p>
    <w:p w:rsidR="007C3056" w:rsidRDefault="007C3056" w:rsidP="007C3056">
      <w:pPr>
        <w:rPr>
          <w:rFonts w:ascii="Tahoma" w:hAnsi="Tahoma" w:cs="Tahoma"/>
          <w:bCs/>
          <w:sz w:val="20"/>
          <w:szCs w:val="16"/>
        </w:rPr>
      </w:pPr>
      <w:r>
        <w:rPr>
          <w:rFonts w:ascii="Tahoma" w:hAnsi="Tahoma" w:cs="Tahoma"/>
          <w:bCs/>
          <w:sz w:val="20"/>
          <w:szCs w:val="16"/>
        </w:rPr>
        <w:t>Employee (From previous assignment)</w:t>
      </w:r>
    </w:p>
    <w:p w:rsidR="007C3056" w:rsidRDefault="007C3056" w:rsidP="007C3056">
      <w:pPr>
        <w:rPr>
          <w:rFonts w:ascii="Tahoma" w:hAnsi="Tahoma" w:cs="Tahoma"/>
          <w:bCs/>
          <w:sz w:val="20"/>
          <w:szCs w:val="16"/>
        </w:rPr>
      </w:pPr>
      <w:proofErr w:type="spellStart"/>
      <w:r>
        <w:rPr>
          <w:rFonts w:ascii="Tahoma" w:hAnsi="Tahoma" w:cs="Tahoma"/>
          <w:bCs/>
          <w:sz w:val="20"/>
          <w:szCs w:val="16"/>
        </w:rPr>
        <w:t>HourlyEmployee</w:t>
      </w:r>
      <w:proofErr w:type="spellEnd"/>
      <w:r>
        <w:rPr>
          <w:rFonts w:ascii="Tahoma" w:hAnsi="Tahoma" w:cs="Tahoma"/>
          <w:bCs/>
          <w:sz w:val="20"/>
          <w:szCs w:val="16"/>
        </w:rPr>
        <w:t xml:space="preserve"> (From previous assignment)</w:t>
      </w:r>
    </w:p>
    <w:p w:rsidR="007C3056" w:rsidRDefault="007C3056" w:rsidP="007C3056">
      <w:pPr>
        <w:rPr>
          <w:rFonts w:ascii="Tahoma" w:hAnsi="Tahoma" w:cs="Tahoma"/>
          <w:bCs/>
          <w:sz w:val="20"/>
          <w:szCs w:val="16"/>
        </w:rPr>
      </w:pPr>
      <w:proofErr w:type="spellStart"/>
      <w:r>
        <w:rPr>
          <w:rFonts w:ascii="Tahoma" w:hAnsi="Tahoma" w:cs="Tahoma"/>
          <w:bCs/>
          <w:sz w:val="20"/>
          <w:szCs w:val="16"/>
        </w:rPr>
        <w:t>SalaryEmployee</w:t>
      </w:r>
      <w:proofErr w:type="spellEnd"/>
      <w:r>
        <w:rPr>
          <w:rFonts w:ascii="Tahoma" w:hAnsi="Tahoma" w:cs="Tahoma"/>
          <w:bCs/>
          <w:sz w:val="20"/>
          <w:szCs w:val="16"/>
        </w:rPr>
        <w:t xml:space="preserve"> (From previous assignment)</w:t>
      </w:r>
    </w:p>
    <w:p w:rsidR="007C3056" w:rsidRDefault="007C3056" w:rsidP="007C3056">
      <w:pPr>
        <w:rPr>
          <w:rFonts w:ascii="Tahoma" w:hAnsi="Tahoma" w:cs="Tahoma"/>
          <w:bCs/>
          <w:sz w:val="20"/>
          <w:szCs w:val="16"/>
        </w:rPr>
      </w:pPr>
      <w:proofErr w:type="spellStart"/>
      <w:r>
        <w:rPr>
          <w:rFonts w:ascii="Tahoma" w:hAnsi="Tahoma" w:cs="Tahoma"/>
          <w:bCs/>
          <w:sz w:val="20"/>
          <w:szCs w:val="16"/>
        </w:rPr>
        <w:t>CommissionEmployee</w:t>
      </w:r>
      <w:proofErr w:type="spellEnd"/>
      <w:r>
        <w:rPr>
          <w:rFonts w:ascii="Tahoma" w:hAnsi="Tahoma" w:cs="Tahoma"/>
          <w:bCs/>
          <w:sz w:val="20"/>
          <w:szCs w:val="16"/>
        </w:rPr>
        <w:t xml:space="preserve"> (From previous assignment)</w:t>
      </w:r>
    </w:p>
    <w:p w:rsidR="007C3056" w:rsidRDefault="007C3056" w:rsidP="007C3056">
      <w:pPr>
        <w:rPr>
          <w:rFonts w:ascii="Tahoma" w:hAnsi="Tahoma" w:cs="Tahoma"/>
          <w:bCs/>
          <w:sz w:val="20"/>
          <w:szCs w:val="16"/>
        </w:rPr>
      </w:pPr>
      <w:proofErr w:type="spellStart"/>
      <w:r>
        <w:rPr>
          <w:rFonts w:ascii="Tahoma" w:hAnsi="Tahoma" w:cs="Tahoma"/>
          <w:bCs/>
          <w:sz w:val="20"/>
          <w:szCs w:val="16"/>
        </w:rPr>
        <w:t>EmployeeManager</w:t>
      </w:r>
      <w:proofErr w:type="spellEnd"/>
      <w:r>
        <w:rPr>
          <w:rFonts w:ascii="Tahoma" w:hAnsi="Tahoma" w:cs="Tahoma"/>
          <w:bCs/>
          <w:sz w:val="20"/>
          <w:szCs w:val="16"/>
        </w:rPr>
        <w:t xml:space="preserve"> (Altered from previous assignment)</w:t>
      </w:r>
    </w:p>
    <w:p w:rsidR="007C3056" w:rsidRDefault="007C3056" w:rsidP="007C3056">
      <w:pPr>
        <w:rPr>
          <w:rFonts w:ascii="Tahoma" w:hAnsi="Tahoma" w:cs="Tahoma"/>
          <w:bCs/>
          <w:sz w:val="20"/>
          <w:szCs w:val="16"/>
        </w:rPr>
      </w:pPr>
      <w:proofErr w:type="spellStart"/>
      <w:r>
        <w:rPr>
          <w:rFonts w:ascii="Tahoma" w:hAnsi="Tahoma" w:cs="Tahoma"/>
          <w:bCs/>
          <w:sz w:val="20"/>
          <w:szCs w:val="16"/>
        </w:rPr>
        <w:t>EmployeeDriver</w:t>
      </w:r>
      <w:proofErr w:type="spellEnd"/>
      <w:r>
        <w:rPr>
          <w:rFonts w:ascii="Tahoma" w:hAnsi="Tahoma" w:cs="Tahoma"/>
          <w:bCs/>
          <w:sz w:val="20"/>
          <w:szCs w:val="16"/>
        </w:rPr>
        <w:t xml:space="preserve"> (From previous assignment)</w:t>
      </w:r>
    </w:p>
    <w:p w:rsidR="00B23C2D" w:rsidRDefault="00B23C2D" w:rsidP="00B23C2D">
      <w:pPr>
        <w:rPr>
          <w:rFonts w:ascii="Tahoma" w:hAnsi="Tahoma" w:cs="Tahoma"/>
          <w:bCs/>
          <w:sz w:val="20"/>
          <w:szCs w:val="16"/>
        </w:rPr>
      </w:pPr>
    </w:p>
    <w:p w:rsidR="00B23C2D" w:rsidRDefault="00B23C2D" w:rsidP="00B23C2D">
      <w:pPr>
        <w:rPr>
          <w:rFonts w:ascii="Tahoma" w:hAnsi="Tahoma" w:cs="Tahoma"/>
          <w:bCs/>
          <w:sz w:val="20"/>
          <w:szCs w:val="16"/>
        </w:rPr>
      </w:pPr>
      <w:r>
        <w:rPr>
          <w:rFonts w:ascii="Tahoma" w:hAnsi="Tahoma" w:cs="Tahoma"/>
          <w:bCs/>
          <w:sz w:val="20"/>
          <w:szCs w:val="16"/>
        </w:rPr>
        <w:t xml:space="preserve">It is up to you to </w:t>
      </w:r>
      <w:r w:rsidR="00A83C1D">
        <w:rPr>
          <w:rFonts w:ascii="Tahoma" w:hAnsi="Tahoma" w:cs="Tahoma"/>
          <w:bCs/>
          <w:sz w:val="20"/>
          <w:szCs w:val="16"/>
        </w:rPr>
        <w:t>implement</w:t>
      </w:r>
      <w:r>
        <w:rPr>
          <w:rFonts w:ascii="Tahoma" w:hAnsi="Tahoma" w:cs="Tahoma"/>
          <w:bCs/>
          <w:sz w:val="20"/>
          <w:szCs w:val="16"/>
        </w:rPr>
        <w:t xml:space="preserve"> </w:t>
      </w:r>
      <w:proofErr w:type="spellStart"/>
      <w:r w:rsidR="00A83C1D">
        <w:rPr>
          <w:rFonts w:ascii="Tahoma" w:hAnsi="Tahoma" w:cs="Tahoma"/>
          <w:bCs/>
          <w:sz w:val="20"/>
          <w:szCs w:val="16"/>
        </w:rPr>
        <w:t>ListNode</w:t>
      </w:r>
      <w:proofErr w:type="spellEnd"/>
      <w:r w:rsidR="00A83C1D">
        <w:rPr>
          <w:rFonts w:ascii="Tahoma" w:hAnsi="Tahoma" w:cs="Tahoma"/>
          <w:bCs/>
          <w:sz w:val="20"/>
          <w:szCs w:val="16"/>
        </w:rPr>
        <w:t>,</w:t>
      </w:r>
      <w:r>
        <w:rPr>
          <w:rFonts w:ascii="Tahoma" w:hAnsi="Tahoma" w:cs="Tahoma"/>
          <w:bCs/>
          <w:sz w:val="20"/>
          <w:szCs w:val="16"/>
        </w:rPr>
        <w:t xml:space="preserve"> </w:t>
      </w:r>
      <w:proofErr w:type="spellStart"/>
      <w:r>
        <w:rPr>
          <w:rFonts w:ascii="Tahoma" w:hAnsi="Tahoma" w:cs="Tahoma"/>
          <w:bCs/>
          <w:sz w:val="20"/>
          <w:szCs w:val="16"/>
        </w:rPr>
        <w:t>LinkedList</w:t>
      </w:r>
      <w:proofErr w:type="spellEnd"/>
      <w:r w:rsidR="00A83C1D">
        <w:rPr>
          <w:rFonts w:ascii="Tahoma" w:hAnsi="Tahoma" w:cs="Tahoma"/>
          <w:bCs/>
          <w:sz w:val="20"/>
          <w:szCs w:val="16"/>
        </w:rPr>
        <w:t xml:space="preserve">, and </w:t>
      </w:r>
      <w:proofErr w:type="spellStart"/>
      <w:r w:rsidR="00A83C1D">
        <w:rPr>
          <w:rFonts w:ascii="Tahoma" w:hAnsi="Tahoma" w:cs="Tahoma"/>
          <w:bCs/>
          <w:sz w:val="20"/>
          <w:szCs w:val="16"/>
        </w:rPr>
        <w:t>EmptyListException</w:t>
      </w:r>
      <w:proofErr w:type="spellEnd"/>
      <w:r w:rsidR="00A83C1D">
        <w:rPr>
          <w:rFonts w:ascii="Tahoma" w:hAnsi="Tahoma" w:cs="Tahoma"/>
          <w:bCs/>
          <w:sz w:val="20"/>
          <w:szCs w:val="16"/>
        </w:rPr>
        <w:t xml:space="preserve">. For the </w:t>
      </w:r>
      <w:proofErr w:type="spellStart"/>
      <w:r w:rsidR="00A83C1D">
        <w:rPr>
          <w:rFonts w:ascii="Tahoma" w:hAnsi="Tahoma" w:cs="Tahoma"/>
          <w:bCs/>
          <w:sz w:val="20"/>
          <w:szCs w:val="16"/>
        </w:rPr>
        <w:t>ListNode</w:t>
      </w:r>
      <w:proofErr w:type="spellEnd"/>
      <w:r w:rsidR="00A83C1D">
        <w:rPr>
          <w:rFonts w:ascii="Tahoma" w:hAnsi="Tahoma" w:cs="Tahoma"/>
          <w:bCs/>
          <w:sz w:val="20"/>
          <w:szCs w:val="16"/>
        </w:rPr>
        <w:t xml:space="preserve"> and </w:t>
      </w:r>
      <w:proofErr w:type="spellStart"/>
      <w:r w:rsidR="00A83C1D">
        <w:rPr>
          <w:rFonts w:ascii="Tahoma" w:hAnsi="Tahoma" w:cs="Tahoma"/>
          <w:bCs/>
          <w:sz w:val="20"/>
          <w:szCs w:val="16"/>
        </w:rPr>
        <w:t>LinkedList</w:t>
      </w:r>
      <w:proofErr w:type="spellEnd"/>
      <w:r w:rsidR="00A83C1D">
        <w:rPr>
          <w:rFonts w:ascii="Tahoma" w:hAnsi="Tahoma" w:cs="Tahoma"/>
          <w:bCs/>
          <w:sz w:val="20"/>
          <w:szCs w:val="16"/>
        </w:rPr>
        <w:t xml:space="preserve"> s</w:t>
      </w:r>
      <w:r>
        <w:rPr>
          <w:rFonts w:ascii="Tahoma" w:hAnsi="Tahoma" w:cs="Tahoma"/>
          <w:bCs/>
          <w:sz w:val="20"/>
          <w:szCs w:val="16"/>
        </w:rPr>
        <w:t>ome of the code was reviewed in class and a non-Generic version for those methods are in the book.</w:t>
      </w:r>
    </w:p>
    <w:p w:rsidR="00B23C2D" w:rsidRDefault="00B23C2D" w:rsidP="00B23C2D">
      <w:pPr>
        <w:rPr>
          <w:rFonts w:ascii="Tahoma" w:hAnsi="Tahoma" w:cs="Tahoma"/>
          <w:bCs/>
          <w:sz w:val="20"/>
          <w:szCs w:val="16"/>
        </w:rPr>
      </w:pPr>
    </w:p>
    <w:p w:rsidR="00A83C1D" w:rsidRDefault="00A83C1D" w:rsidP="00A83C1D">
      <w:pPr>
        <w:rPr>
          <w:rFonts w:ascii="Tahoma" w:hAnsi="Tahoma" w:cs="Tahoma"/>
          <w:b/>
          <w:bCs/>
          <w:sz w:val="20"/>
          <w:szCs w:val="16"/>
          <w:u w:val="single"/>
        </w:rPr>
      </w:pPr>
      <w:r>
        <w:rPr>
          <w:rFonts w:ascii="Tahoma" w:hAnsi="Tahoma" w:cs="Tahoma"/>
          <w:b/>
          <w:bCs/>
          <w:sz w:val="20"/>
          <w:szCs w:val="16"/>
          <w:u w:val="single"/>
        </w:rPr>
        <w:t xml:space="preserve">UML DIAGRAM FOR AND DISCUSSION FOR </w:t>
      </w:r>
      <w:proofErr w:type="spellStart"/>
      <w:r>
        <w:rPr>
          <w:rFonts w:ascii="Tahoma" w:hAnsi="Tahoma" w:cs="Tahoma"/>
          <w:b/>
          <w:bCs/>
          <w:sz w:val="20"/>
          <w:szCs w:val="16"/>
          <w:u w:val="single"/>
        </w:rPr>
        <w:t>EmptyListException</w:t>
      </w:r>
      <w:proofErr w:type="spellEnd"/>
    </w:p>
    <w:p w:rsidR="00A83C1D" w:rsidRDefault="00A83C1D" w:rsidP="00A83C1D">
      <w:pPr>
        <w:rPr>
          <w:rFonts w:ascii="Tahoma" w:hAnsi="Tahoma" w:cs="Tahoma"/>
          <w:b/>
          <w:bCs/>
          <w:sz w:val="20"/>
          <w:szCs w:val="16"/>
          <w:u w:val="single"/>
        </w:rPr>
      </w:pPr>
    </w:p>
    <w:p w:rsidR="00A83C1D" w:rsidRDefault="00A83C1D" w:rsidP="00A83C1D">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A83C1D" w:rsidTr="00C65C32">
        <w:trPr>
          <w:trHeight w:val="232"/>
        </w:trPr>
        <w:tc>
          <w:tcPr>
            <w:tcW w:w="9472" w:type="dxa"/>
            <w:tcBorders>
              <w:top w:val="single" w:sz="4" w:space="0" w:color="000000"/>
              <w:left w:val="single" w:sz="4" w:space="0" w:color="000000"/>
              <w:bottom w:val="single" w:sz="4" w:space="0" w:color="000000"/>
              <w:right w:val="single" w:sz="4" w:space="0" w:color="000000"/>
            </w:tcBorders>
          </w:tcPr>
          <w:p w:rsidR="00A83C1D" w:rsidRDefault="00A83C1D" w:rsidP="00C65C32">
            <w:pPr>
              <w:snapToGrid w:val="0"/>
              <w:jc w:val="center"/>
              <w:rPr>
                <w:rFonts w:ascii="Tahoma" w:hAnsi="Tahoma" w:cs="Tahoma"/>
                <w:bCs/>
                <w:sz w:val="20"/>
                <w:szCs w:val="16"/>
              </w:rPr>
            </w:pPr>
            <w:proofErr w:type="spellStart"/>
            <w:r>
              <w:rPr>
                <w:rFonts w:ascii="Tahoma" w:hAnsi="Tahoma" w:cs="Tahoma"/>
                <w:bCs/>
                <w:sz w:val="20"/>
                <w:szCs w:val="16"/>
              </w:rPr>
              <w:t>EmptyListException</w:t>
            </w:r>
            <w:proofErr w:type="spellEnd"/>
            <w:r>
              <w:rPr>
                <w:rFonts w:ascii="Tahoma" w:hAnsi="Tahoma" w:cs="Tahoma"/>
                <w:bCs/>
                <w:sz w:val="20"/>
                <w:szCs w:val="16"/>
              </w:rPr>
              <w:t xml:space="preserve"> extends </w:t>
            </w:r>
            <w:proofErr w:type="spellStart"/>
            <w:r>
              <w:rPr>
                <w:rFonts w:ascii="Tahoma" w:hAnsi="Tahoma" w:cs="Tahoma"/>
                <w:bCs/>
                <w:sz w:val="20"/>
                <w:szCs w:val="16"/>
              </w:rPr>
              <w:t>RuntimeException</w:t>
            </w:r>
            <w:proofErr w:type="spellEnd"/>
          </w:p>
        </w:tc>
      </w:tr>
      <w:tr w:rsidR="00A83C1D" w:rsidTr="00C65C32">
        <w:trPr>
          <w:trHeight w:val="453"/>
        </w:trPr>
        <w:tc>
          <w:tcPr>
            <w:tcW w:w="9472" w:type="dxa"/>
            <w:tcBorders>
              <w:left w:val="single" w:sz="4" w:space="0" w:color="000000"/>
              <w:bottom w:val="single" w:sz="4" w:space="0" w:color="000000"/>
              <w:right w:val="single" w:sz="4" w:space="0" w:color="000000"/>
            </w:tcBorders>
          </w:tcPr>
          <w:p w:rsidR="00A83C1D" w:rsidRDefault="00A83C1D" w:rsidP="00A83C1D">
            <w:pPr>
              <w:snapToGrid w:val="0"/>
              <w:rPr>
                <w:rFonts w:ascii="Tahoma" w:hAnsi="Tahoma" w:cs="Tahoma"/>
                <w:bCs/>
                <w:sz w:val="20"/>
                <w:szCs w:val="16"/>
              </w:rPr>
            </w:pPr>
          </w:p>
        </w:tc>
      </w:tr>
      <w:tr w:rsidR="00A83C1D" w:rsidTr="00C65C32">
        <w:trPr>
          <w:trHeight w:val="645"/>
        </w:trPr>
        <w:tc>
          <w:tcPr>
            <w:tcW w:w="9472" w:type="dxa"/>
            <w:tcBorders>
              <w:left w:val="single" w:sz="4" w:space="0" w:color="000000"/>
              <w:bottom w:val="single" w:sz="4" w:space="0" w:color="000000"/>
              <w:right w:val="single" w:sz="4" w:space="0" w:color="000000"/>
            </w:tcBorders>
          </w:tcPr>
          <w:p w:rsidR="00A83C1D" w:rsidRDefault="00A83C1D" w:rsidP="00C65C32">
            <w:pPr>
              <w:snapToGrid w:val="0"/>
              <w:rPr>
                <w:rFonts w:ascii="Tahoma" w:hAnsi="Tahoma" w:cs="Tahoma"/>
                <w:bCs/>
                <w:sz w:val="20"/>
                <w:szCs w:val="16"/>
              </w:rPr>
            </w:pPr>
            <w:r>
              <w:rPr>
                <w:rFonts w:ascii="Tahoma" w:hAnsi="Tahoma" w:cs="Tahoma"/>
                <w:bCs/>
                <w:sz w:val="20"/>
                <w:szCs w:val="16"/>
              </w:rPr>
              <w:t>&lt;&lt;constructor&gt;&gt;</w:t>
            </w:r>
            <w:proofErr w:type="spellStart"/>
            <w:r>
              <w:rPr>
                <w:rFonts w:ascii="Tahoma" w:hAnsi="Tahoma" w:cs="Tahoma"/>
                <w:bCs/>
                <w:sz w:val="20"/>
                <w:szCs w:val="16"/>
              </w:rPr>
              <w:t>EmptyListException</w:t>
            </w:r>
            <w:proofErr w:type="spellEnd"/>
            <w:r>
              <w:rPr>
                <w:rFonts w:ascii="Tahoma" w:hAnsi="Tahoma" w:cs="Tahoma"/>
                <w:bCs/>
                <w:sz w:val="20"/>
                <w:szCs w:val="16"/>
              </w:rPr>
              <w:t>( )</w:t>
            </w:r>
          </w:p>
          <w:p w:rsidR="00A83C1D" w:rsidRDefault="00A83C1D" w:rsidP="00C65C32">
            <w:pPr>
              <w:snapToGrid w:val="0"/>
              <w:rPr>
                <w:rFonts w:ascii="Tahoma" w:hAnsi="Tahoma" w:cs="Tahoma"/>
                <w:bCs/>
                <w:sz w:val="20"/>
                <w:szCs w:val="16"/>
              </w:rPr>
            </w:pPr>
            <w:r>
              <w:rPr>
                <w:rFonts w:ascii="Tahoma" w:hAnsi="Tahoma" w:cs="Tahoma"/>
                <w:bCs/>
                <w:sz w:val="20"/>
                <w:szCs w:val="16"/>
              </w:rPr>
              <w:t>&lt;&lt;constructor&gt;&gt;</w:t>
            </w:r>
            <w:proofErr w:type="spellStart"/>
            <w:r>
              <w:rPr>
                <w:rFonts w:ascii="Tahoma" w:hAnsi="Tahoma" w:cs="Tahoma"/>
                <w:bCs/>
                <w:sz w:val="20"/>
                <w:szCs w:val="16"/>
              </w:rPr>
              <w:t>EmptyListException</w:t>
            </w:r>
            <w:proofErr w:type="spellEnd"/>
            <w:r>
              <w:rPr>
                <w:rFonts w:ascii="Tahoma" w:hAnsi="Tahoma" w:cs="Tahoma"/>
                <w:bCs/>
                <w:sz w:val="20"/>
                <w:szCs w:val="16"/>
              </w:rPr>
              <w:t>(name : String)</w:t>
            </w:r>
          </w:p>
        </w:tc>
      </w:tr>
    </w:tbl>
    <w:p w:rsidR="00A83C1D" w:rsidRDefault="00A83C1D" w:rsidP="00B23C2D">
      <w:pPr>
        <w:rPr>
          <w:rFonts w:ascii="Tahoma" w:hAnsi="Tahoma" w:cs="Tahoma"/>
          <w:bCs/>
          <w:sz w:val="20"/>
          <w:szCs w:val="16"/>
        </w:rPr>
      </w:pPr>
    </w:p>
    <w:p w:rsidR="00A83C1D" w:rsidRDefault="00A83C1D" w:rsidP="00B23C2D">
      <w:pPr>
        <w:rPr>
          <w:rFonts w:ascii="Tahoma" w:hAnsi="Tahoma" w:cs="Tahoma"/>
          <w:bCs/>
          <w:sz w:val="20"/>
          <w:szCs w:val="16"/>
          <w:u w:val="single"/>
        </w:rPr>
      </w:pPr>
      <w:r>
        <w:rPr>
          <w:rFonts w:ascii="Tahoma" w:hAnsi="Tahoma" w:cs="Tahoma"/>
          <w:bCs/>
          <w:sz w:val="20"/>
          <w:szCs w:val="16"/>
          <w:u w:val="single"/>
        </w:rPr>
        <w:t>Constructors</w:t>
      </w:r>
    </w:p>
    <w:p w:rsidR="00A83C1D" w:rsidRPr="00A83C1D" w:rsidRDefault="00A83C1D" w:rsidP="00B23C2D">
      <w:pPr>
        <w:rPr>
          <w:rFonts w:ascii="Tahoma" w:hAnsi="Tahoma" w:cs="Tahoma"/>
          <w:bCs/>
          <w:sz w:val="20"/>
          <w:szCs w:val="16"/>
        </w:rPr>
      </w:pPr>
      <w:r>
        <w:rPr>
          <w:rFonts w:ascii="Tahoma" w:hAnsi="Tahoma" w:cs="Tahoma"/>
          <w:bCs/>
          <w:sz w:val="20"/>
          <w:szCs w:val="16"/>
        </w:rPr>
        <w:t xml:space="preserve">The constructor that takes a String as an argument calls upon the super class constructor with that String concatenated with </w:t>
      </w:r>
      <w:proofErr w:type="gramStart"/>
      <w:r>
        <w:rPr>
          <w:rFonts w:ascii="Tahoma" w:hAnsi="Tahoma" w:cs="Tahoma"/>
          <w:bCs/>
          <w:sz w:val="20"/>
          <w:szCs w:val="16"/>
        </w:rPr>
        <w:t>“ is</w:t>
      </w:r>
      <w:proofErr w:type="gramEnd"/>
      <w:r>
        <w:rPr>
          <w:rFonts w:ascii="Tahoma" w:hAnsi="Tahoma" w:cs="Tahoma"/>
          <w:bCs/>
          <w:sz w:val="20"/>
          <w:szCs w:val="16"/>
        </w:rPr>
        <w:t xml:space="preserve"> Empty”. The constructor that takes no argument calls upon the other constructor with the argument of “List”.</w:t>
      </w:r>
    </w:p>
    <w:p w:rsidR="00A83C1D" w:rsidRDefault="00A83C1D" w:rsidP="00B23C2D">
      <w:pPr>
        <w:rPr>
          <w:rFonts w:ascii="Tahoma" w:hAnsi="Tahoma" w:cs="Tahoma"/>
          <w:bCs/>
          <w:sz w:val="20"/>
          <w:szCs w:val="16"/>
        </w:rPr>
      </w:pPr>
    </w:p>
    <w:p w:rsidR="00A83C1D" w:rsidRDefault="009F3754" w:rsidP="00B23C2D">
      <w:pPr>
        <w:rPr>
          <w:rFonts w:ascii="Tahoma" w:hAnsi="Tahoma" w:cs="Tahoma"/>
          <w:bCs/>
          <w:sz w:val="20"/>
          <w:szCs w:val="16"/>
        </w:rPr>
      </w:pPr>
      <w:r>
        <w:rPr>
          <w:rFonts w:ascii="Tahoma" w:hAnsi="Tahoma" w:cs="Tahoma"/>
          <w:bCs/>
          <w:sz w:val="20"/>
          <w:szCs w:val="16"/>
        </w:rPr>
        <w:t>This class should belong to the exceptions package.</w:t>
      </w:r>
    </w:p>
    <w:p w:rsidR="00A83C1D" w:rsidRDefault="00A83C1D">
      <w:pPr>
        <w:suppressAutoHyphens w:val="0"/>
        <w:spacing w:after="200" w:line="276" w:lineRule="auto"/>
        <w:rPr>
          <w:rFonts w:ascii="Tahoma" w:hAnsi="Tahoma" w:cs="Tahoma"/>
          <w:b/>
          <w:bCs/>
          <w:sz w:val="20"/>
          <w:szCs w:val="16"/>
          <w:u w:val="single"/>
        </w:rPr>
      </w:pPr>
      <w:r>
        <w:rPr>
          <w:rFonts w:ascii="Tahoma" w:hAnsi="Tahoma" w:cs="Tahoma"/>
          <w:b/>
          <w:bCs/>
          <w:sz w:val="20"/>
          <w:szCs w:val="16"/>
          <w:u w:val="single"/>
        </w:rPr>
        <w:br w:type="page"/>
      </w:r>
    </w:p>
    <w:p w:rsidR="00B23C2D" w:rsidRDefault="00B23C2D" w:rsidP="00B23C2D">
      <w:pPr>
        <w:rPr>
          <w:rFonts w:ascii="Tahoma" w:hAnsi="Tahoma" w:cs="Tahoma"/>
          <w:b/>
          <w:bCs/>
          <w:sz w:val="20"/>
          <w:szCs w:val="16"/>
          <w:u w:val="single"/>
        </w:rPr>
      </w:pPr>
      <w:r>
        <w:rPr>
          <w:rFonts w:ascii="Tahoma" w:hAnsi="Tahoma" w:cs="Tahoma"/>
          <w:b/>
          <w:bCs/>
          <w:sz w:val="20"/>
          <w:szCs w:val="16"/>
          <w:u w:val="single"/>
        </w:rPr>
        <w:lastRenderedPageBreak/>
        <w:t xml:space="preserve">UML DIAGRAM FOR AND DISCUSSION FOR </w:t>
      </w:r>
      <w:proofErr w:type="spellStart"/>
      <w:r>
        <w:rPr>
          <w:rFonts w:ascii="Tahoma" w:hAnsi="Tahoma" w:cs="Tahoma"/>
          <w:b/>
          <w:bCs/>
          <w:sz w:val="20"/>
          <w:szCs w:val="16"/>
          <w:u w:val="single"/>
        </w:rPr>
        <w:t>ListNode</w:t>
      </w:r>
      <w:proofErr w:type="spellEnd"/>
    </w:p>
    <w:p w:rsidR="00B23C2D" w:rsidRDefault="00B23C2D" w:rsidP="00B23C2D">
      <w:pPr>
        <w:rPr>
          <w:rFonts w:ascii="Tahoma" w:hAnsi="Tahoma" w:cs="Tahoma"/>
          <w:b/>
          <w:bCs/>
          <w:sz w:val="20"/>
          <w:szCs w:val="16"/>
          <w:u w:val="single"/>
        </w:rPr>
      </w:pPr>
    </w:p>
    <w:p w:rsidR="00B23C2D" w:rsidRDefault="00B23C2D" w:rsidP="00B23C2D">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B23C2D" w:rsidTr="00CE6163">
        <w:trPr>
          <w:trHeight w:val="232"/>
        </w:trPr>
        <w:tc>
          <w:tcPr>
            <w:tcW w:w="9472" w:type="dxa"/>
            <w:tcBorders>
              <w:top w:val="single" w:sz="4" w:space="0" w:color="000000"/>
              <w:left w:val="single" w:sz="4" w:space="0" w:color="000000"/>
              <w:bottom w:val="single" w:sz="4" w:space="0" w:color="000000"/>
              <w:right w:val="single" w:sz="4" w:space="0" w:color="000000"/>
            </w:tcBorders>
          </w:tcPr>
          <w:p w:rsidR="00B23C2D" w:rsidRDefault="00B23C2D" w:rsidP="00CE6163">
            <w:pPr>
              <w:snapToGrid w:val="0"/>
              <w:jc w:val="center"/>
              <w:rPr>
                <w:rFonts w:ascii="Tahoma" w:hAnsi="Tahoma" w:cs="Tahoma"/>
                <w:bCs/>
                <w:sz w:val="20"/>
                <w:szCs w:val="16"/>
              </w:rPr>
            </w:pPr>
            <w:proofErr w:type="spellStart"/>
            <w:r>
              <w:rPr>
                <w:rFonts w:ascii="Tahoma" w:hAnsi="Tahoma" w:cs="Tahoma"/>
                <w:bCs/>
                <w:sz w:val="20"/>
                <w:szCs w:val="16"/>
              </w:rPr>
              <w:t>ListNode</w:t>
            </w:r>
            <w:proofErr w:type="spellEnd"/>
            <w:r>
              <w:rPr>
                <w:rFonts w:ascii="Tahoma" w:hAnsi="Tahoma" w:cs="Tahoma"/>
                <w:bCs/>
                <w:sz w:val="20"/>
                <w:szCs w:val="16"/>
              </w:rPr>
              <w:t>&lt;E</w:t>
            </w:r>
            <w:r w:rsidR="00480720">
              <w:rPr>
                <w:rFonts w:ascii="Tahoma" w:hAnsi="Tahoma" w:cs="Tahoma"/>
                <w:bCs/>
                <w:sz w:val="20"/>
                <w:szCs w:val="16"/>
              </w:rPr>
              <w:t xml:space="preserve"> extends Comparable&lt;E&gt;</w:t>
            </w:r>
            <w:r>
              <w:rPr>
                <w:rFonts w:ascii="Tahoma" w:hAnsi="Tahoma" w:cs="Tahoma"/>
                <w:bCs/>
                <w:sz w:val="20"/>
                <w:szCs w:val="16"/>
              </w:rPr>
              <w:t>&gt;</w:t>
            </w:r>
          </w:p>
        </w:tc>
      </w:tr>
      <w:tr w:rsidR="00B23C2D" w:rsidTr="00CE6163">
        <w:trPr>
          <w:trHeight w:val="453"/>
        </w:trPr>
        <w:tc>
          <w:tcPr>
            <w:tcW w:w="9472" w:type="dxa"/>
            <w:tcBorders>
              <w:left w:val="single" w:sz="4" w:space="0" w:color="000000"/>
              <w:bottom w:val="single" w:sz="4" w:space="0" w:color="000000"/>
              <w:right w:val="single" w:sz="4" w:space="0" w:color="000000"/>
            </w:tcBorders>
          </w:tcPr>
          <w:p w:rsidR="00B23C2D" w:rsidRDefault="00B23C2D" w:rsidP="00B23C2D">
            <w:pPr>
              <w:numPr>
                <w:ilvl w:val="0"/>
                <w:numId w:val="5"/>
              </w:numPr>
              <w:snapToGrid w:val="0"/>
              <w:rPr>
                <w:rFonts w:ascii="Tahoma" w:hAnsi="Tahoma" w:cs="Tahoma"/>
                <w:bCs/>
                <w:sz w:val="20"/>
                <w:szCs w:val="16"/>
              </w:rPr>
            </w:pPr>
            <w:r>
              <w:rPr>
                <w:rFonts w:ascii="Tahoma" w:hAnsi="Tahoma" w:cs="Tahoma"/>
                <w:bCs/>
                <w:sz w:val="20"/>
                <w:szCs w:val="16"/>
              </w:rPr>
              <w:t>data : E</w:t>
            </w:r>
          </w:p>
          <w:p w:rsidR="00B23C2D" w:rsidRDefault="00B23C2D" w:rsidP="00B23C2D">
            <w:pPr>
              <w:numPr>
                <w:ilvl w:val="0"/>
                <w:numId w:val="5"/>
              </w:numPr>
              <w:snapToGrid w:val="0"/>
              <w:rPr>
                <w:rFonts w:ascii="Tahoma" w:hAnsi="Tahoma" w:cs="Tahoma"/>
                <w:bCs/>
                <w:sz w:val="20"/>
                <w:szCs w:val="16"/>
              </w:rPr>
            </w:pPr>
            <w:proofErr w:type="spellStart"/>
            <w:r>
              <w:rPr>
                <w:rFonts w:ascii="Tahoma" w:hAnsi="Tahoma" w:cs="Tahoma"/>
                <w:bCs/>
                <w:sz w:val="20"/>
                <w:szCs w:val="16"/>
              </w:rPr>
              <w:t>nextNode</w:t>
            </w:r>
            <w:proofErr w:type="spellEnd"/>
            <w:r>
              <w:rPr>
                <w:rFonts w:ascii="Tahoma" w:hAnsi="Tahoma" w:cs="Tahoma"/>
                <w:bCs/>
                <w:sz w:val="20"/>
                <w:szCs w:val="16"/>
              </w:rPr>
              <w:t xml:space="preserve">: </w:t>
            </w:r>
            <w:proofErr w:type="spellStart"/>
            <w:r>
              <w:rPr>
                <w:rFonts w:ascii="Tahoma" w:hAnsi="Tahoma" w:cs="Tahoma"/>
                <w:bCs/>
                <w:sz w:val="20"/>
                <w:szCs w:val="16"/>
              </w:rPr>
              <w:t>ListNode</w:t>
            </w:r>
            <w:proofErr w:type="spellEnd"/>
            <w:r>
              <w:rPr>
                <w:rFonts w:ascii="Tahoma" w:hAnsi="Tahoma" w:cs="Tahoma"/>
                <w:bCs/>
                <w:sz w:val="20"/>
                <w:szCs w:val="16"/>
              </w:rPr>
              <w:t>&lt;E&gt;</w:t>
            </w:r>
          </w:p>
        </w:tc>
      </w:tr>
      <w:tr w:rsidR="00B23C2D" w:rsidTr="00CE6163">
        <w:trPr>
          <w:trHeight w:val="645"/>
        </w:trPr>
        <w:tc>
          <w:tcPr>
            <w:tcW w:w="9472" w:type="dxa"/>
            <w:tcBorders>
              <w:left w:val="single" w:sz="4" w:space="0" w:color="000000"/>
              <w:bottom w:val="single" w:sz="4" w:space="0" w:color="000000"/>
              <w:right w:val="single" w:sz="4" w:space="0" w:color="000000"/>
            </w:tcBorders>
          </w:tcPr>
          <w:p w:rsidR="00B23C2D" w:rsidRDefault="00B23C2D" w:rsidP="00CE6163">
            <w:pPr>
              <w:snapToGrid w:val="0"/>
              <w:rPr>
                <w:rFonts w:ascii="Tahoma" w:hAnsi="Tahoma" w:cs="Tahoma"/>
                <w:bCs/>
                <w:sz w:val="20"/>
                <w:szCs w:val="16"/>
              </w:rPr>
            </w:pPr>
            <w:r>
              <w:rPr>
                <w:rFonts w:ascii="Tahoma" w:hAnsi="Tahoma" w:cs="Tahoma"/>
                <w:bCs/>
                <w:sz w:val="20"/>
                <w:szCs w:val="16"/>
              </w:rPr>
              <w:t>&lt;&lt;constructor&gt;&gt;</w:t>
            </w:r>
            <w:proofErr w:type="spellStart"/>
            <w:r>
              <w:rPr>
                <w:rFonts w:ascii="Tahoma" w:hAnsi="Tahoma" w:cs="Tahoma"/>
                <w:bCs/>
                <w:sz w:val="20"/>
                <w:szCs w:val="16"/>
              </w:rPr>
              <w:t>ListNode</w:t>
            </w:r>
            <w:proofErr w:type="spellEnd"/>
            <w:r>
              <w:rPr>
                <w:rFonts w:ascii="Tahoma" w:hAnsi="Tahoma" w:cs="Tahoma"/>
                <w:bCs/>
                <w:sz w:val="20"/>
                <w:szCs w:val="16"/>
              </w:rPr>
              <w:t>(d : E)</w:t>
            </w:r>
          </w:p>
          <w:p w:rsidR="00B23C2D" w:rsidRDefault="00B23C2D" w:rsidP="00CE6163">
            <w:pPr>
              <w:snapToGrid w:val="0"/>
              <w:rPr>
                <w:rFonts w:ascii="Tahoma" w:hAnsi="Tahoma" w:cs="Tahoma"/>
                <w:bCs/>
                <w:sz w:val="20"/>
                <w:szCs w:val="16"/>
              </w:rPr>
            </w:pPr>
            <w:r>
              <w:rPr>
                <w:rFonts w:ascii="Tahoma" w:hAnsi="Tahoma" w:cs="Tahoma"/>
                <w:bCs/>
                <w:sz w:val="20"/>
                <w:szCs w:val="16"/>
              </w:rPr>
              <w:t>&lt;&lt;constructor&gt;&gt;</w:t>
            </w:r>
            <w:proofErr w:type="spellStart"/>
            <w:r>
              <w:rPr>
                <w:rFonts w:ascii="Tahoma" w:hAnsi="Tahoma" w:cs="Tahoma"/>
                <w:bCs/>
                <w:sz w:val="20"/>
                <w:szCs w:val="16"/>
              </w:rPr>
              <w:t>ListNode</w:t>
            </w:r>
            <w:proofErr w:type="spellEnd"/>
            <w:r>
              <w:rPr>
                <w:rFonts w:ascii="Tahoma" w:hAnsi="Tahoma" w:cs="Tahoma"/>
                <w:bCs/>
                <w:sz w:val="20"/>
                <w:szCs w:val="16"/>
              </w:rPr>
              <w:t xml:space="preserve">(d : E, node : </w:t>
            </w:r>
            <w:proofErr w:type="spellStart"/>
            <w:r>
              <w:rPr>
                <w:rFonts w:ascii="Tahoma" w:hAnsi="Tahoma" w:cs="Tahoma"/>
                <w:bCs/>
                <w:sz w:val="20"/>
                <w:szCs w:val="16"/>
              </w:rPr>
              <w:t>ListNode</w:t>
            </w:r>
            <w:proofErr w:type="spellEnd"/>
            <w:r>
              <w:rPr>
                <w:rFonts w:ascii="Tahoma" w:hAnsi="Tahoma" w:cs="Tahoma"/>
                <w:bCs/>
                <w:sz w:val="20"/>
                <w:szCs w:val="16"/>
              </w:rPr>
              <w:t>&lt;E&gt;)</w:t>
            </w:r>
          </w:p>
          <w:p w:rsidR="00B23C2D" w:rsidRDefault="00B23C2D" w:rsidP="00CE6163">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setData</w:t>
            </w:r>
            <w:proofErr w:type="spellEnd"/>
            <w:r>
              <w:rPr>
                <w:rFonts w:ascii="Tahoma" w:hAnsi="Tahoma" w:cs="Tahoma"/>
                <w:bCs/>
                <w:sz w:val="20"/>
                <w:szCs w:val="16"/>
              </w:rPr>
              <w:t>(d : E)</w:t>
            </w:r>
          </w:p>
          <w:p w:rsidR="00B23C2D" w:rsidRDefault="00B23C2D" w:rsidP="00CE6163">
            <w:pPr>
              <w:snapToGrid w:val="0"/>
              <w:rPr>
                <w:rFonts w:ascii="Tahoma" w:hAnsi="Tahoma" w:cs="Tahoma"/>
                <w:bCs/>
                <w:sz w:val="20"/>
                <w:szCs w:val="16"/>
              </w:rPr>
            </w:pPr>
            <w:r>
              <w:rPr>
                <w:rFonts w:ascii="Tahoma" w:hAnsi="Tahoma" w:cs="Tahoma"/>
                <w:bCs/>
                <w:sz w:val="20"/>
                <w:szCs w:val="16"/>
              </w:rPr>
              <w:t>+</w:t>
            </w:r>
            <w:proofErr w:type="spellStart"/>
            <w:r>
              <w:rPr>
                <w:rFonts w:ascii="Tahoma" w:hAnsi="Tahoma" w:cs="Tahoma"/>
                <w:bCs/>
                <w:sz w:val="20"/>
                <w:szCs w:val="16"/>
              </w:rPr>
              <w:t>getData</w:t>
            </w:r>
            <w:proofErr w:type="spellEnd"/>
            <w:r>
              <w:rPr>
                <w:rFonts w:ascii="Tahoma" w:hAnsi="Tahoma" w:cs="Tahoma"/>
                <w:bCs/>
                <w:sz w:val="20"/>
                <w:szCs w:val="16"/>
              </w:rPr>
              <w:t>() : E</w:t>
            </w:r>
          </w:p>
          <w:p w:rsidR="00B23C2D" w:rsidRDefault="00B23C2D" w:rsidP="00CE6163">
            <w:pPr>
              <w:snapToGrid w:val="0"/>
              <w:rPr>
                <w:rFonts w:ascii="Tahoma" w:hAnsi="Tahoma" w:cs="Tahoma"/>
                <w:bCs/>
                <w:sz w:val="20"/>
                <w:szCs w:val="16"/>
              </w:rPr>
            </w:pPr>
            <w:r>
              <w:rPr>
                <w:rFonts w:ascii="Tahoma" w:hAnsi="Tahoma" w:cs="Tahoma"/>
                <w:bCs/>
                <w:sz w:val="20"/>
                <w:szCs w:val="16"/>
              </w:rPr>
              <w:t>+</w:t>
            </w:r>
            <w:proofErr w:type="spellStart"/>
            <w:r>
              <w:rPr>
                <w:rFonts w:ascii="Tahoma" w:hAnsi="Tahoma" w:cs="Tahoma"/>
                <w:bCs/>
                <w:sz w:val="20"/>
                <w:szCs w:val="16"/>
              </w:rPr>
              <w:t>setNext</w:t>
            </w:r>
            <w:proofErr w:type="spellEnd"/>
            <w:r>
              <w:rPr>
                <w:rFonts w:ascii="Tahoma" w:hAnsi="Tahoma" w:cs="Tahoma"/>
                <w:bCs/>
                <w:sz w:val="20"/>
                <w:szCs w:val="16"/>
              </w:rPr>
              <w:t xml:space="preserve">(next : </w:t>
            </w:r>
            <w:proofErr w:type="spellStart"/>
            <w:r>
              <w:rPr>
                <w:rFonts w:ascii="Tahoma" w:hAnsi="Tahoma" w:cs="Tahoma"/>
                <w:bCs/>
                <w:sz w:val="20"/>
                <w:szCs w:val="16"/>
              </w:rPr>
              <w:t>ListNode</w:t>
            </w:r>
            <w:proofErr w:type="spellEnd"/>
            <w:r>
              <w:rPr>
                <w:rFonts w:ascii="Tahoma" w:hAnsi="Tahoma" w:cs="Tahoma"/>
                <w:bCs/>
                <w:sz w:val="20"/>
                <w:szCs w:val="16"/>
              </w:rPr>
              <w:t>&lt;E&gt;)</w:t>
            </w:r>
          </w:p>
          <w:p w:rsidR="00B23C2D" w:rsidRDefault="00B23C2D" w:rsidP="00CE6163">
            <w:pPr>
              <w:snapToGrid w:val="0"/>
              <w:rPr>
                <w:rFonts w:ascii="Tahoma" w:hAnsi="Tahoma" w:cs="Tahoma"/>
                <w:bCs/>
                <w:sz w:val="20"/>
                <w:szCs w:val="16"/>
              </w:rPr>
            </w:pPr>
            <w:r>
              <w:rPr>
                <w:rFonts w:ascii="Tahoma" w:hAnsi="Tahoma" w:cs="Tahoma"/>
                <w:bCs/>
                <w:sz w:val="20"/>
                <w:szCs w:val="16"/>
              </w:rPr>
              <w:t>+</w:t>
            </w:r>
            <w:proofErr w:type="spellStart"/>
            <w:r>
              <w:rPr>
                <w:rFonts w:ascii="Tahoma" w:hAnsi="Tahoma" w:cs="Tahoma"/>
                <w:bCs/>
                <w:sz w:val="20"/>
                <w:szCs w:val="16"/>
              </w:rPr>
              <w:t>getNext</w:t>
            </w:r>
            <w:proofErr w:type="spellEnd"/>
            <w:r>
              <w:rPr>
                <w:rFonts w:ascii="Tahoma" w:hAnsi="Tahoma" w:cs="Tahoma"/>
                <w:bCs/>
                <w:sz w:val="20"/>
                <w:szCs w:val="16"/>
              </w:rPr>
              <w:t xml:space="preserve">() : </w:t>
            </w:r>
            <w:proofErr w:type="spellStart"/>
            <w:r>
              <w:rPr>
                <w:rFonts w:ascii="Tahoma" w:hAnsi="Tahoma" w:cs="Tahoma"/>
                <w:bCs/>
                <w:sz w:val="20"/>
                <w:szCs w:val="16"/>
              </w:rPr>
              <w:t>ListNode</w:t>
            </w:r>
            <w:proofErr w:type="spellEnd"/>
            <w:r>
              <w:rPr>
                <w:rFonts w:ascii="Tahoma" w:hAnsi="Tahoma" w:cs="Tahoma"/>
                <w:bCs/>
                <w:sz w:val="20"/>
                <w:szCs w:val="16"/>
              </w:rPr>
              <w:t>&lt;E&gt;</w:t>
            </w:r>
          </w:p>
        </w:tc>
      </w:tr>
    </w:tbl>
    <w:p w:rsidR="00B23C2D" w:rsidRDefault="00B23C2D" w:rsidP="00B23C2D">
      <w:pPr>
        <w:rPr>
          <w:rFonts w:ascii="Tahoma" w:hAnsi="Tahoma" w:cs="Tahoma"/>
          <w:bCs/>
          <w:sz w:val="20"/>
          <w:szCs w:val="16"/>
        </w:rPr>
      </w:pPr>
    </w:p>
    <w:p w:rsidR="00B23C2D" w:rsidRDefault="00B23C2D" w:rsidP="00B23C2D">
      <w:pPr>
        <w:rPr>
          <w:rFonts w:ascii="Tahoma" w:hAnsi="Tahoma" w:cs="Tahoma"/>
          <w:bCs/>
          <w:sz w:val="20"/>
          <w:szCs w:val="16"/>
          <w:u w:val="single"/>
        </w:rPr>
      </w:pPr>
      <w:r>
        <w:rPr>
          <w:rFonts w:ascii="Tahoma" w:hAnsi="Tahoma" w:cs="Tahoma"/>
          <w:bCs/>
          <w:sz w:val="20"/>
          <w:szCs w:val="16"/>
          <w:u w:val="single"/>
        </w:rPr>
        <w:t xml:space="preserve">Notes on </w:t>
      </w:r>
      <w:proofErr w:type="spellStart"/>
      <w:r>
        <w:rPr>
          <w:rFonts w:ascii="Tahoma" w:hAnsi="Tahoma" w:cs="Tahoma"/>
          <w:bCs/>
          <w:sz w:val="20"/>
          <w:szCs w:val="16"/>
          <w:u w:val="single"/>
        </w:rPr>
        <w:t>ListNode</w:t>
      </w:r>
      <w:proofErr w:type="spellEnd"/>
    </w:p>
    <w:p w:rsidR="00B23C2D" w:rsidRDefault="00B23C2D" w:rsidP="00B23C2D">
      <w:pPr>
        <w:rPr>
          <w:rFonts w:ascii="Tahoma" w:hAnsi="Tahoma" w:cs="Tahoma"/>
          <w:bCs/>
          <w:sz w:val="20"/>
          <w:szCs w:val="16"/>
          <w:u w:val="single"/>
        </w:rPr>
      </w:pPr>
    </w:p>
    <w:p w:rsidR="00B23C2D" w:rsidRDefault="00B23C2D" w:rsidP="00B23C2D">
      <w:pPr>
        <w:rPr>
          <w:rFonts w:ascii="Tahoma" w:hAnsi="Tahoma" w:cs="Tahoma"/>
          <w:bCs/>
          <w:sz w:val="20"/>
          <w:szCs w:val="16"/>
        </w:rPr>
      </w:pPr>
      <w:proofErr w:type="spellStart"/>
      <w:proofErr w:type="gramStart"/>
      <w:r>
        <w:rPr>
          <w:rFonts w:ascii="Tahoma" w:hAnsi="Tahoma" w:cs="Tahoma"/>
          <w:bCs/>
          <w:sz w:val="20"/>
          <w:szCs w:val="16"/>
        </w:rPr>
        <w:t>ListNode</w:t>
      </w:r>
      <w:proofErr w:type="spellEnd"/>
      <w:r>
        <w:rPr>
          <w:rFonts w:ascii="Tahoma" w:hAnsi="Tahoma" w:cs="Tahoma"/>
          <w:bCs/>
          <w:sz w:val="20"/>
          <w:szCs w:val="16"/>
        </w:rPr>
        <w:t>(</w:t>
      </w:r>
      <w:proofErr w:type="gramEnd"/>
      <w:r>
        <w:rPr>
          <w:rFonts w:ascii="Tahoma" w:hAnsi="Tahoma" w:cs="Tahoma"/>
          <w:bCs/>
          <w:sz w:val="20"/>
          <w:szCs w:val="16"/>
        </w:rPr>
        <w:t xml:space="preserve">d : E) sets the </w:t>
      </w:r>
      <w:proofErr w:type="spellStart"/>
      <w:r>
        <w:rPr>
          <w:rFonts w:ascii="Tahoma" w:hAnsi="Tahoma" w:cs="Tahoma"/>
          <w:bCs/>
          <w:sz w:val="20"/>
          <w:szCs w:val="16"/>
        </w:rPr>
        <w:t>nextNode</w:t>
      </w:r>
      <w:proofErr w:type="spellEnd"/>
      <w:r>
        <w:rPr>
          <w:rFonts w:ascii="Tahoma" w:hAnsi="Tahoma" w:cs="Tahoma"/>
          <w:bCs/>
          <w:sz w:val="20"/>
          <w:szCs w:val="16"/>
        </w:rPr>
        <w:t xml:space="preserve"> to null, the rest of the implementation of the </w:t>
      </w:r>
      <w:proofErr w:type="spellStart"/>
      <w:r>
        <w:rPr>
          <w:rFonts w:ascii="Tahoma" w:hAnsi="Tahoma" w:cs="Tahoma"/>
          <w:bCs/>
          <w:sz w:val="20"/>
          <w:szCs w:val="16"/>
        </w:rPr>
        <w:t>ListNode</w:t>
      </w:r>
      <w:proofErr w:type="spellEnd"/>
      <w:r>
        <w:rPr>
          <w:rFonts w:ascii="Tahoma" w:hAnsi="Tahoma" w:cs="Tahoma"/>
          <w:bCs/>
          <w:sz w:val="20"/>
          <w:szCs w:val="16"/>
        </w:rPr>
        <w:t xml:space="preserve"> class is </w:t>
      </w:r>
      <w:r w:rsidR="00DB549F">
        <w:rPr>
          <w:rFonts w:ascii="Tahoma" w:hAnsi="Tahoma" w:cs="Tahoma"/>
          <w:bCs/>
          <w:sz w:val="20"/>
          <w:szCs w:val="16"/>
        </w:rPr>
        <w:t>self-explanatory</w:t>
      </w:r>
      <w:r w:rsidR="00A83C1D">
        <w:rPr>
          <w:rFonts w:ascii="Tahoma" w:hAnsi="Tahoma" w:cs="Tahoma"/>
          <w:bCs/>
          <w:sz w:val="20"/>
          <w:szCs w:val="16"/>
        </w:rPr>
        <w:t xml:space="preserve"> as discussed in class</w:t>
      </w:r>
    </w:p>
    <w:p w:rsidR="00B23C2D" w:rsidRDefault="00B23C2D" w:rsidP="00B23C2D">
      <w:pPr>
        <w:rPr>
          <w:rFonts w:ascii="Tahoma" w:hAnsi="Tahoma" w:cs="Tahoma"/>
          <w:bCs/>
          <w:sz w:val="20"/>
          <w:szCs w:val="16"/>
        </w:rPr>
      </w:pPr>
    </w:p>
    <w:p w:rsidR="00B23C2D" w:rsidRDefault="00B23C2D" w:rsidP="00B23C2D">
      <w:pPr>
        <w:rPr>
          <w:rFonts w:ascii="Tahoma" w:hAnsi="Tahoma" w:cs="Tahoma"/>
          <w:bCs/>
          <w:sz w:val="20"/>
          <w:szCs w:val="16"/>
        </w:rPr>
      </w:pPr>
    </w:p>
    <w:p w:rsidR="00B23C2D" w:rsidRDefault="00B23C2D" w:rsidP="00B23C2D">
      <w:pPr>
        <w:rPr>
          <w:rFonts w:ascii="Tahoma" w:hAnsi="Tahoma" w:cs="Tahoma"/>
          <w:b/>
          <w:bCs/>
          <w:sz w:val="20"/>
          <w:szCs w:val="16"/>
          <w:u w:val="single"/>
        </w:rPr>
      </w:pPr>
      <w:r>
        <w:rPr>
          <w:rFonts w:ascii="Tahoma" w:hAnsi="Tahoma" w:cs="Tahoma"/>
          <w:b/>
          <w:bCs/>
          <w:sz w:val="20"/>
          <w:szCs w:val="16"/>
          <w:u w:val="single"/>
        </w:rPr>
        <w:t xml:space="preserve">UML DIAGRAM FOR AND DISCUSSION FOR </w:t>
      </w:r>
      <w:proofErr w:type="spellStart"/>
      <w:r>
        <w:rPr>
          <w:rFonts w:ascii="Tahoma" w:hAnsi="Tahoma" w:cs="Tahoma"/>
          <w:b/>
          <w:bCs/>
          <w:sz w:val="20"/>
          <w:szCs w:val="16"/>
          <w:u w:val="single"/>
        </w:rPr>
        <w:t>LinkedList</w:t>
      </w:r>
      <w:proofErr w:type="spellEnd"/>
    </w:p>
    <w:p w:rsidR="00B23C2D" w:rsidRDefault="00B23C2D" w:rsidP="00B23C2D">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B23C2D" w:rsidTr="00CE6163">
        <w:trPr>
          <w:trHeight w:val="232"/>
        </w:trPr>
        <w:tc>
          <w:tcPr>
            <w:tcW w:w="9472" w:type="dxa"/>
            <w:tcBorders>
              <w:top w:val="single" w:sz="4" w:space="0" w:color="000000"/>
              <w:left w:val="single" w:sz="4" w:space="0" w:color="000000"/>
              <w:bottom w:val="single" w:sz="4" w:space="0" w:color="000000"/>
              <w:right w:val="single" w:sz="4" w:space="0" w:color="000000"/>
            </w:tcBorders>
          </w:tcPr>
          <w:p w:rsidR="00B23C2D" w:rsidRDefault="00B23C2D" w:rsidP="00CE6163">
            <w:pPr>
              <w:snapToGrid w:val="0"/>
              <w:jc w:val="center"/>
              <w:rPr>
                <w:rFonts w:ascii="Tahoma" w:hAnsi="Tahoma" w:cs="Tahoma"/>
                <w:bCs/>
                <w:sz w:val="20"/>
                <w:szCs w:val="16"/>
              </w:rPr>
            </w:pPr>
            <w:proofErr w:type="spellStart"/>
            <w:r>
              <w:rPr>
                <w:rFonts w:ascii="Tahoma" w:hAnsi="Tahoma" w:cs="Tahoma"/>
                <w:bCs/>
                <w:sz w:val="20"/>
                <w:szCs w:val="16"/>
              </w:rPr>
              <w:t>LinkedList</w:t>
            </w:r>
            <w:proofErr w:type="spellEnd"/>
            <w:r>
              <w:rPr>
                <w:rFonts w:ascii="Tahoma" w:hAnsi="Tahoma" w:cs="Tahoma"/>
                <w:bCs/>
                <w:sz w:val="20"/>
                <w:szCs w:val="16"/>
              </w:rPr>
              <w:t>&lt;E</w:t>
            </w:r>
            <w:r w:rsidR="00230652">
              <w:rPr>
                <w:rFonts w:ascii="Tahoma" w:hAnsi="Tahoma" w:cs="Tahoma"/>
                <w:bCs/>
                <w:sz w:val="20"/>
                <w:szCs w:val="16"/>
              </w:rPr>
              <w:t xml:space="preserve"> extends Comparable&lt;E&gt;</w:t>
            </w:r>
            <w:r>
              <w:rPr>
                <w:rFonts w:ascii="Tahoma" w:hAnsi="Tahoma" w:cs="Tahoma"/>
                <w:bCs/>
                <w:sz w:val="20"/>
                <w:szCs w:val="16"/>
              </w:rPr>
              <w:t>&gt;</w:t>
            </w:r>
          </w:p>
        </w:tc>
      </w:tr>
      <w:tr w:rsidR="00B23C2D" w:rsidTr="00CE6163">
        <w:trPr>
          <w:trHeight w:val="453"/>
        </w:trPr>
        <w:tc>
          <w:tcPr>
            <w:tcW w:w="9472" w:type="dxa"/>
            <w:tcBorders>
              <w:left w:val="single" w:sz="4" w:space="0" w:color="000000"/>
              <w:bottom w:val="single" w:sz="4" w:space="0" w:color="000000"/>
              <w:right w:val="single" w:sz="4" w:space="0" w:color="000000"/>
            </w:tcBorders>
          </w:tcPr>
          <w:p w:rsidR="00B23C2D" w:rsidRDefault="00B23C2D" w:rsidP="00B23C2D">
            <w:pPr>
              <w:numPr>
                <w:ilvl w:val="0"/>
                <w:numId w:val="4"/>
              </w:numPr>
              <w:tabs>
                <w:tab w:val="left" w:pos="720"/>
              </w:tabs>
              <w:snapToGrid w:val="0"/>
              <w:ind w:left="720"/>
              <w:rPr>
                <w:rFonts w:ascii="Tahoma" w:hAnsi="Tahoma" w:cs="Tahoma"/>
                <w:bCs/>
                <w:sz w:val="20"/>
                <w:szCs w:val="16"/>
              </w:rPr>
            </w:pPr>
            <w:proofErr w:type="spellStart"/>
            <w:r>
              <w:rPr>
                <w:rFonts w:ascii="Tahoma" w:hAnsi="Tahoma" w:cs="Tahoma"/>
                <w:bCs/>
                <w:sz w:val="20"/>
                <w:szCs w:val="16"/>
              </w:rPr>
              <w:t>firstNode</w:t>
            </w:r>
            <w:proofErr w:type="spellEnd"/>
            <w:r>
              <w:rPr>
                <w:rFonts w:ascii="Tahoma" w:hAnsi="Tahoma" w:cs="Tahoma"/>
                <w:bCs/>
                <w:sz w:val="20"/>
                <w:szCs w:val="16"/>
              </w:rPr>
              <w:t xml:space="preserve"> : </w:t>
            </w:r>
            <w:proofErr w:type="spellStart"/>
            <w:r>
              <w:rPr>
                <w:rFonts w:ascii="Tahoma" w:hAnsi="Tahoma" w:cs="Tahoma"/>
                <w:bCs/>
                <w:sz w:val="20"/>
                <w:szCs w:val="16"/>
              </w:rPr>
              <w:t>ListNode</w:t>
            </w:r>
            <w:proofErr w:type="spellEnd"/>
            <w:r>
              <w:rPr>
                <w:rFonts w:ascii="Tahoma" w:hAnsi="Tahoma" w:cs="Tahoma"/>
                <w:bCs/>
                <w:sz w:val="20"/>
                <w:szCs w:val="16"/>
              </w:rPr>
              <w:t>&lt;E&gt;</w:t>
            </w:r>
          </w:p>
          <w:p w:rsidR="00B23C2D" w:rsidRDefault="00B23C2D" w:rsidP="00B23C2D">
            <w:pPr>
              <w:numPr>
                <w:ilvl w:val="0"/>
                <w:numId w:val="4"/>
              </w:numPr>
              <w:tabs>
                <w:tab w:val="left" w:pos="720"/>
              </w:tabs>
              <w:snapToGrid w:val="0"/>
              <w:ind w:left="720"/>
              <w:rPr>
                <w:rFonts w:ascii="Tahoma" w:hAnsi="Tahoma" w:cs="Tahoma"/>
                <w:bCs/>
                <w:sz w:val="20"/>
                <w:szCs w:val="16"/>
              </w:rPr>
            </w:pPr>
            <w:proofErr w:type="spellStart"/>
            <w:r>
              <w:rPr>
                <w:rFonts w:ascii="Tahoma" w:hAnsi="Tahoma" w:cs="Tahoma"/>
                <w:bCs/>
                <w:sz w:val="20"/>
                <w:szCs w:val="16"/>
              </w:rPr>
              <w:t>lastNode</w:t>
            </w:r>
            <w:proofErr w:type="spellEnd"/>
            <w:r>
              <w:rPr>
                <w:rFonts w:ascii="Tahoma" w:hAnsi="Tahoma" w:cs="Tahoma"/>
                <w:bCs/>
                <w:sz w:val="20"/>
                <w:szCs w:val="16"/>
              </w:rPr>
              <w:t xml:space="preserve"> : </w:t>
            </w:r>
            <w:proofErr w:type="spellStart"/>
            <w:r>
              <w:rPr>
                <w:rFonts w:ascii="Tahoma" w:hAnsi="Tahoma" w:cs="Tahoma"/>
                <w:bCs/>
                <w:sz w:val="20"/>
                <w:szCs w:val="16"/>
              </w:rPr>
              <w:t>ListNode</w:t>
            </w:r>
            <w:proofErr w:type="spellEnd"/>
            <w:r>
              <w:rPr>
                <w:rFonts w:ascii="Tahoma" w:hAnsi="Tahoma" w:cs="Tahoma"/>
                <w:bCs/>
                <w:sz w:val="20"/>
                <w:szCs w:val="16"/>
              </w:rPr>
              <w:t>&lt;E&gt;</w:t>
            </w:r>
          </w:p>
          <w:p w:rsidR="00B23C2D" w:rsidRDefault="00B23C2D" w:rsidP="00480720">
            <w:pPr>
              <w:numPr>
                <w:ilvl w:val="0"/>
                <w:numId w:val="4"/>
              </w:numPr>
              <w:tabs>
                <w:tab w:val="left" w:pos="720"/>
              </w:tabs>
              <w:snapToGrid w:val="0"/>
              <w:ind w:left="720"/>
              <w:rPr>
                <w:rFonts w:ascii="Tahoma" w:hAnsi="Tahoma" w:cs="Tahoma"/>
                <w:bCs/>
                <w:sz w:val="20"/>
                <w:szCs w:val="16"/>
              </w:rPr>
            </w:pPr>
            <w:proofErr w:type="spellStart"/>
            <w:r>
              <w:rPr>
                <w:rFonts w:ascii="Tahoma" w:hAnsi="Tahoma" w:cs="Tahoma"/>
                <w:bCs/>
                <w:sz w:val="20"/>
                <w:szCs w:val="16"/>
              </w:rPr>
              <w:t>numElements</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p>
          <w:p w:rsidR="005A453F" w:rsidRPr="00480720" w:rsidRDefault="005A453F" w:rsidP="00480720">
            <w:pPr>
              <w:numPr>
                <w:ilvl w:val="0"/>
                <w:numId w:val="4"/>
              </w:numPr>
              <w:tabs>
                <w:tab w:val="left" w:pos="720"/>
              </w:tabs>
              <w:snapToGrid w:val="0"/>
              <w:ind w:left="720"/>
              <w:rPr>
                <w:rFonts w:ascii="Tahoma" w:hAnsi="Tahoma" w:cs="Tahoma"/>
                <w:bCs/>
                <w:sz w:val="20"/>
                <w:szCs w:val="16"/>
              </w:rPr>
            </w:pPr>
            <w:r>
              <w:rPr>
                <w:rFonts w:ascii="Tahoma" w:hAnsi="Tahoma" w:cs="Tahoma"/>
                <w:bCs/>
                <w:sz w:val="20"/>
                <w:szCs w:val="16"/>
              </w:rPr>
              <w:t>name : String</w:t>
            </w:r>
          </w:p>
        </w:tc>
      </w:tr>
      <w:tr w:rsidR="00B23C2D" w:rsidTr="00CE6163">
        <w:trPr>
          <w:trHeight w:val="645"/>
        </w:trPr>
        <w:tc>
          <w:tcPr>
            <w:tcW w:w="9472" w:type="dxa"/>
            <w:tcBorders>
              <w:left w:val="single" w:sz="4" w:space="0" w:color="000000"/>
              <w:bottom w:val="single" w:sz="4" w:space="0" w:color="000000"/>
              <w:right w:val="single" w:sz="4" w:space="0" w:color="000000"/>
            </w:tcBorders>
          </w:tcPr>
          <w:p w:rsidR="00B23C2D" w:rsidRDefault="00B23C2D" w:rsidP="00CE6163">
            <w:pPr>
              <w:snapToGrid w:val="0"/>
              <w:rPr>
                <w:rFonts w:ascii="Tahoma" w:hAnsi="Tahoma" w:cs="Tahoma"/>
                <w:bCs/>
                <w:sz w:val="20"/>
                <w:szCs w:val="16"/>
              </w:rPr>
            </w:pPr>
            <w:r>
              <w:rPr>
                <w:rFonts w:ascii="Tahoma" w:hAnsi="Tahoma" w:cs="Tahoma"/>
                <w:bCs/>
                <w:sz w:val="20"/>
                <w:szCs w:val="16"/>
              </w:rPr>
              <w:t>&lt;&lt;constructor&gt;&gt;</w:t>
            </w:r>
            <w:proofErr w:type="spellStart"/>
            <w:r>
              <w:rPr>
                <w:rFonts w:ascii="Tahoma" w:hAnsi="Tahoma" w:cs="Tahoma"/>
                <w:bCs/>
                <w:sz w:val="20"/>
                <w:szCs w:val="16"/>
              </w:rPr>
              <w:t>LinkedList</w:t>
            </w:r>
            <w:proofErr w:type="spellEnd"/>
            <w:r>
              <w:rPr>
                <w:rFonts w:ascii="Tahoma" w:hAnsi="Tahoma" w:cs="Tahoma"/>
                <w:bCs/>
                <w:sz w:val="20"/>
                <w:szCs w:val="16"/>
              </w:rPr>
              <w:t>()</w:t>
            </w:r>
          </w:p>
          <w:p w:rsidR="005A453F" w:rsidRDefault="005A453F" w:rsidP="00CE6163">
            <w:pPr>
              <w:snapToGrid w:val="0"/>
              <w:rPr>
                <w:rFonts w:ascii="Tahoma" w:hAnsi="Tahoma" w:cs="Tahoma"/>
                <w:bCs/>
                <w:sz w:val="20"/>
                <w:szCs w:val="16"/>
              </w:rPr>
            </w:pPr>
            <w:r>
              <w:rPr>
                <w:rFonts w:ascii="Tahoma" w:hAnsi="Tahoma" w:cs="Tahoma"/>
                <w:bCs/>
                <w:sz w:val="20"/>
                <w:szCs w:val="16"/>
              </w:rPr>
              <w:t>&lt;&lt;constructor&gt;&gt;</w:t>
            </w:r>
            <w:proofErr w:type="spellStart"/>
            <w:r>
              <w:rPr>
                <w:rFonts w:ascii="Tahoma" w:hAnsi="Tahoma" w:cs="Tahoma"/>
                <w:bCs/>
                <w:sz w:val="20"/>
                <w:szCs w:val="16"/>
              </w:rPr>
              <w:t>LinkedList</w:t>
            </w:r>
            <w:proofErr w:type="spellEnd"/>
            <w:r>
              <w:rPr>
                <w:rFonts w:ascii="Tahoma" w:hAnsi="Tahoma" w:cs="Tahoma"/>
                <w:bCs/>
                <w:sz w:val="20"/>
                <w:szCs w:val="16"/>
              </w:rPr>
              <w:t>(name : String)</w:t>
            </w:r>
          </w:p>
          <w:p w:rsidR="00B23C2D" w:rsidRDefault="00B23C2D" w:rsidP="00CE6163">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insertAtFront</w:t>
            </w:r>
            <w:proofErr w:type="spellEnd"/>
            <w:r>
              <w:rPr>
                <w:rFonts w:ascii="Tahoma" w:hAnsi="Tahoma" w:cs="Tahoma"/>
                <w:bCs/>
                <w:sz w:val="20"/>
                <w:szCs w:val="16"/>
              </w:rPr>
              <w:t>(item : E)</w:t>
            </w:r>
          </w:p>
          <w:p w:rsidR="00B23C2D" w:rsidRDefault="004C1162" w:rsidP="00CE6163">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ins</w:t>
            </w:r>
            <w:r w:rsidR="00B23C2D">
              <w:rPr>
                <w:rFonts w:ascii="Tahoma" w:hAnsi="Tahoma" w:cs="Tahoma"/>
                <w:bCs/>
                <w:sz w:val="20"/>
                <w:szCs w:val="16"/>
              </w:rPr>
              <w:t>ertAtBack</w:t>
            </w:r>
            <w:proofErr w:type="spellEnd"/>
            <w:r w:rsidR="00B23C2D">
              <w:rPr>
                <w:rFonts w:ascii="Tahoma" w:hAnsi="Tahoma" w:cs="Tahoma"/>
                <w:bCs/>
                <w:sz w:val="20"/>
                <w:szCs w:val="16"/>
              </w:rPr>
              <w:t>(item : E)</w:t>
            </w:r>
          </w:p>
          <w:p w:rsidR="00B23C2D" w:rsidRDefault="00B23C2D" w:rsidP="00CE6163">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removeFromFront</w:t>
            </w:r>
            <w:proofErr w:type="spellEnd"/>
            <w:r>
              <w:rPr>
                <w:rFonts w:ascii="Tahoma" w:hAnsi="Tahoma" w:cs="Tahoma"/>
                <w:bCs/>
                <w:sz w:val="20"/>
                <w:szCs w:val="16"/>
              </w:rPr>
              <w:t xml:space="preserve">() : E throws </w:t>
            </w:r>
            <w:proofErr w:type="spellStart"/>
            <w:r>
              <w:rPr>
                <w:rFonts w:ascii="Tahoma" w:hAnsi="Tahoma" w:cs="Tahoma"/>
                <w:bCs/>
                <w:sz w:val="20"/>
                <w:szCs w:val="16"/>
              </w:rPr>
              <w:t>EmptyListException</w:t>
            </w:r>
            <w:proofErr w:type="spellEnd"/>
          </w:p>
          <w:p w:rsidR="00B23C2D" w:rsidRDefault="00F20542" w:rsidP="00CE6163">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removeFromB</w:t>
            </w:r>
            <w:r w:rsidR="00B23C2D">
              <w:rPr>
                <w:rFonts w:ascii="Tahoma" w:hAnsi="Tahoma" w:cs="Tahoma"/>
                <w:bCs/>
                <w:sz w:val="20"/>
                <w:szCs w:val="16"/>
              </w:rPr>
              <w:t>ack</w:t>
            </w:r>
            <w:proofErr w:type="spellEnd"/>
            <w:r w:rsidR="00B23C2D">
              <w:rPr>
                <w:rFonts w:ascii="Tahoma" w:hAnsi="Tahoma" w:cs="Tahoma"/>
                <w:bCs/>
                <w:sz w:val="20"/>
                <w:szCs w:val="16"/>
              </w:rPr>
              <w:t xml:space="preserve">() : E throws </w:t>
            </w:r>
            <w:proofErr w:type="spellStart"/>
            <w:r w:rsidR="00B23C2D">
              <w:rPr>
                <w:rFonts w:ascii="Tahoma" w:hAnsi="Tahoma" w:cs="Tahoma"/>
                <w:bCs/>
                <w:sz w:val="20"/>
                <w:szCs w:val="16"/>
              </w:rPr>
              <w:t>EmptyListException</w:t>
            </w:r>
            <w:proofErr w:type="spellEnd"/>
          </w:p>
          <w:p w:rsidR="00B23C2D" w:rsidRDefault="00B23C2D" w:rsidP="00CE6163">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remove</w:t>
            </w:r>
            <w:r w:rsidR="00230652">
              <w:rPr>
                <w:rFonts w:ascii="Tahoma" w:hAnsi="Tahoma" w:cs="Tahoma"/>
                <w:bCs/>
                <w:sz w:val="20"/>
                <w:szCs w:val="16"/>
              </w:rPr>
              <w:t>Item</w:t>
            </w:r>
            <w:proofErr w:type="spellEnd"/>
            <w:r>
              <w:rPr>
                <w:rFonts w:ascii="Tahoma" w:hAnsi="Tahoma" w:cs="Tahoma"/>
                <w:bCs/>
                <w:sz w:val="20"/>
                <w:szCs w:val="16"/>
              </w:rPr>
              <w:t>(index :</w:t>
            </w:r>
            <w:r w:rsidR="0091771D">
              <w:rPr>
                <w:rFonts w:ascii="Tahoma" w:hAnsi="Tahoma" w:cs="Tahoma"/>
                <w:bCs/>
                <w:sz w:val="20"/>
                <w:szCs w:val="16"/>
              </w:rPr>
              <w:t xml:space="preserve"> </w:t>
            </w:r>
            <w:proofErr w:type="spellStart"/>
            <w:r w:rsidR="0091771D">
              <w:rPr>
                <w:rFonts w:ascii="Tahoma" w:hAnsi="Tahoma" w:cs="Tahoma"/>
                <w:bCs/>
                <w:sz w:val="20"/>
                <w:szCs w:val="16"/>
              </w:rPr>
              <w:t>int</w:t>
            </w:r>
            <w:proofErr w:type="spellEnd"/>
            <w:r w:rsidR="0091771D">
              <w:rPr>
                <w:rFonts w:ascii="Tahoma" w:hAnsi="Tahoma" w:cs="Tahoma"/>
                <w:bCs/>
                <w:sz w:val="20"/>
                <w:szCs w:val="16"/>
              </w:rPr>
              <w:t>)</w:t>
            </w:r>
            <w:r w:rsidR="004C050D">
              <w:rPr>
                <w:rFonts w:ascii="Tahoma" w:hAnsi="Tahoma" w:cs="Tahoma"/>
                <w:bCs/>
                <w:sz w:val="20"/>
                <w:szCs w:val="16"/>
              </w:rPr>
              <w:t xml:space="preserve"> </w:t>
            </w:r>
            <w:r w:rsidR="00F20542">
              <w:rPr>
                <w:rFonts w:ascii="Tahoma" w:hAnsi="Tahoma" w:cs="Tahoma"/>
                <w:bCs/>
                <w:sz w:val="20"/>
                <w:szCs w:val="16"/>
              </w:rPr>
              <w:t xml:space="preserve">: E </w:t>
            </w:r>
            <w:r w:rsidR="004C050D">
              <w:rPr>
                <w:rFonts w:ascii="Tahoma" w:hAnsi="Tahoma" w:cs="Tahoma"/>
                <w:bCs/>
                <w:sz w:val="20"/>
                <w:szCs w:val="16"/>
              </w:rPr>
              <w:t xml:space="preserve">throws </w:t>
            </w:r>
            <w:proofErr w:type="spellStart"/>
            <w:r w:rsidR="004C050D">
              <w:rPr>
                <w:rFonts w:ascii="Tahoma" w:hAnsi="Tahoma" w:cs="Tahoma"/>
                <w:bCs/>
                <w:sz w:val="20"/>
                <w:szCs w:val="16"/>
              </w:rPr>
              <w:t>IndexOutOfBoundsException</w:t>
            </w:r>
            <w:proofErr w:type="spellEnd"/>
          </w:p>
          <w:p w:rsidR="00B23C2D" w:rsidRDefault="00B23C2D" w:rsidP="00CE6163">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get</w:t>
            </w:r>
            <w:r w:rsidR="00230652">
              <w:rPr>
                <w:rFonts w:ascii="Tahoma" w:hAnsi="Tahoma" w:cs="Tahoma"/>
                <w:bCs/>
                <w:sz w:val="20"/>
                <w:szCs w:val="16"/>
              </w:rPr>
              <w:t>Item</w:t>
            </w:r>
            <w:proofErr w:type="spellEnd"/>
            <w:r w:rsidR="0091771D">
              <w:rPr>
                <w:rFonts w:ascii="Tahoma" w:hAnsi="Tahoma" w:cs="Tahoma"/>
                <w:bCs/>
                <w:sz w:val="20"/>
                <w:szCs w:val="16"/>
              </w:rPr>
              <w:t xml:space="preserve">(index : </w:t>
            </w:r>
            <w:proofErr w:type="spellStart"/>
            <w:r w:rsidR="0091771D">
              <w:rPr>
                <w:rFonts w:ascii="Tahoma" w:hAnsi="Tahoma" w:cs="Tahoma"/>
                <w:bCs/>
                <w:sz w:val="20"/>
                <w:szCs w:val="16"/>
              </w:rPr>
              <w:t>int</w:t>
            </w:r>
            <w:proofErr w:type="spellEnd"/>
            <w:r w:rsidR="0091771D">
              <w:rPr>
                <w:rFonts w:ascii="Tahoma" w:hAnsi="Tahoma" w:cs="Tahoma"/>
                <w:bCs/>
                <w:sz w:val="20"/>
                <w:szCs w:val="16"/>
              </w:rPr>
              <w:t>) : E</w:t>
            </w:r>
            <w:r w:rsidR="00A83C1D">
              <w:rPr>
                <w:rFonts w:ascii="Tahoma" w:hAnsi="Tahoma" w:cs="Tahoma"/>
                <w:bCs/>
                <w:sz w:val="20"/>
                <w:szCs w:val="16"/>
              </w:rPr>
              <w:t xml:space="preserve"> throws </w:t>
            </w:r>
            <w:proofErr w:type="spellStart"/>
            <w:r w:rsidR="00A83C1D">
              <w:rPr>
                <w:rFonts w:ascii="Tahoma" w:hAnsi="Tahoma" w:cs="Tahoma"/>
                <w:bCs/>
                <w:sz w:val="20"/>
                <w:szCs w:val="16"/>
              </w:rPr>
              <w:t>IndexOutOfBoundsException</w:t>
            </w:r>
            <w:proofErr w:type="spellEnd"/>
          </w:p>
          <w:p w:rsidR="00990913" w:rsidRDefault="00990913" w:rsidP="00CE6163">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setItem</w:t>
            </w:r>
            <w:proofErr w:type="spellEnd"/>
            <w:r>
              <w:rPr>
                <w:rFonts w:ascii="Tahoma" w:hAnsi="Tahoma" w:cs="Tahoma"/>
                <w:bCs/>
                <w:sz w:val="20"/>
                <w:szCs w:val="16"/>
              </w:rPr>
              <w:t xml:space="preserve">(index : </w:t>
            </w:r>
            <w:proofErr w:type="spellStart"/>
            <w:r>
              <w:rPr>
                <w:rFonts w:ascii="Tahoma" w:hAnsi="Tahoma" w:cs="Tahoma"/>
                <w:bCs/>
                <w:sz w:val="20"/>
                <w:szCs w:val="16"/>
              </w:rPr>
              <w:t>int</w:t>
            </w:r>
            <w:proofErr w:type="spellEnd"/>
            <w:r>
              <w:rPr>
                <w:rFonts w:ascii="Tahoma" w:hAnsi="Tahoma" w:cs="Tahoma"/>
                <w:bCs/>
                <w:sz w:val="20"/>
                <w:szCs w:val="16"/>
              </w:rPr>
              <w:t>,</w:t>
            </w:r>
            <w:r w:rsidR="0091771D">
              <w:rPr>
                <w:rFonts w:ascii="Tahoma" w:hAnsi="Tahoma" w:cs="Tahoma"/>
                <w:bCs/>
                <w:sz w:val="20"/>
                <w:szCs w:val="16"/>
              </w:rPr>
              <w:t xml:space="preserve"> item : E)</w:t>
            </w:r>
            <w:r w:rsidR="00A83C1D">
              <w:rPr>
                <w:rFonts w:ascii="Tahoma" w:hAnsi="Tahoma" w:cs="Tahoma"/>
                <w:bCs/>
                <w:sz w:val="20"/>
                <w:szCs w:val="16"/>
              </w:rPr>
              <w:t xml:space="preserve"> throws </w:t>
            </w:r>
            <w:proofErr w:type="spellStart"/>
            <w:r w:rsidR="00A83C1D">
              <w:rPr>
                <w:rFonts w:ascii="Tahoma" w:hAnsi="Tahoma" w:cs="Tahoma"/>
                <w:bCs/>
                <w:sz w:val="20"/>
                <w:szCs w:val="16"/>
              </w:rPr>
              <w:t>IndexOutOfBoundsException</w:t>
            </w:r>
            <w:proofErr w:type="spellEnd"/>
          </w:p>
          <w:p w:rsidR="00B23C2D" w:rsidRDefault="00B23C2D" w:rsidP="00CE6163">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findAndRemove</w:t>
            </w:r>
            <w:proofErr w:type="spellEnd"/>
            <w:r>
              <w:rPr>
                <w:rFonts w:ascii="Tahoma" w:hAnsi="Tahoma" w:cs="Tahoma"/>
                <w:bCs/>
                <w:sz w:val="20"/>
                <w:szCs w:val="16"/>
              </w:rPr>
              <w:t>(item : E) : B</w:t>
            </w:r>
            <w:r w:rsidR="0071491A">
              <w:rPr>
                <w:rFonts w:ascii="Tahoma" w:hAnsi="Tahoma" w:cs="Tahoma"/>
                <w:bCs/>
                <w:sz w:val="20"/>
                <w:szCs w:val="16"/>
              </w:rPr>
              <w:t>oolean</w:t>
            </w:r>
          </w:p>
          <w:p w:rsidR="00B23C2D" w:rsidRDefault="00B23C2D" w:rsidP="00CE6163">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findItem</w:t>
            </w:r>
            <w:proofErr w:type="spellEnd"/>
            <w:r>
              <w:rPr>
                <w:rFonts w:ascii="Tahoma" w:hAnsi="Tahoma" w:cs="Tahoma"/>
                <w:bCs/>
                <w:sz w:val="20"/>
                <w:szCs w:val="16"/>
              </w:rPr>
              <w:t xml:space="preserve">(item E) : </w:t>
            </w:r>
            <w:proofErr w:type="spellStart"/>
            <w:r>
              <w:rPr>
                <w:rFonts w:ascii="Tahoma" w:hAnsi="Tahoma" w:cs="Tahoma"/>
                <w:bCs/>
                <w:sz w:val="20"/>
                <w:szCs w:val="16"/>
              </w:rPr>
              <w:t>int</w:t>
            </w:r>
            <w:proofErr w:type="spellEnd"/>
          </w:p>
          <w:p w:rsidR="00B23C2D" w:rsidRDefault="00B23C2D" w:rsidP="00CE6163">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lengthIs</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p>
          <w:p w:rsidR="00B23C2D" w:rsidRDefault="00B23C2D" w:rsidP="00CE6163">
            <w:pPr>
              <w:snapToGrid w:val="0"/>
              <w:rPr>
                <w:rFonts w:ascii="Tahoma" w:hAnsi="Tahoma" w:cs="Tahoma"/>
                <w:bCs/>
                <w:sz w:val="20"/>
                <w:szCs w:val="16"/>
              </w:rPr>
            </w:pPr>
            <w:r>
              <w:rPr>
                <w:rFonts w:ascii="Tahoma" w:hAnsi="Tahoma" w:cs="Tahoma"/>
                <w:bCs/>
                <w:sz w:val="20"/>
                <w:szCs w:val="16"/>
              </w:rPr>
              <w:t>+ clear()</w:t>
            </w:r>
          </w:p>
          <w:p w:rsidR="00B23C2D" w:rsidRDefault="00230652" w:rsidP="00CE6163">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w:t>
            </w:r>
          </w:p>
          <w:p w:rsidR="00B23C2D" w:rsidRDefault="00B23C2D" w:rsidP="00CE6163">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isEmpty</w:t>
            </w:r>
            <w:proofErr w:type="spellEnd"/>
            <w:r>
              <w:rPr>
                <w:rFonts w:ascii="Tahoma" w:hAnsi="Tahoma" w:cs="Tahoma"/>
                <w:bCs/>
                <w:sz w:val="20"/>
                <w:szCs w:val="16"/>
              </w:rPr>
              <w:t>() : Boolean</w:t>
            </w:r>
          </w:p>
          <w:p w:rsidR="00990913" w:rsidRDefault="00990913" w:rsidP="00CE6163">
            <w:pPr>
              <w:snapToGrid w:val="0"/>
              <w:rPr>
                <w:rFonts w:ascii="Tahoma" w:hAnsi="Tahoma" w:cs="Tahoma"/>
                <w:bCs/>
                <w:sz w:val="20"/>
                <w:szCs w:val="16"/>
              </w:rPr>
            </w:pPr>
            <w:r>
              <w:rPr>
                <w:rFonts w:ascii="Tahoma" w:hAnsi="Tahoma" w:cs="Tahoma"/>
                <w:bCs/>
                <w:sz w:val="20"/>
                <w:szCs w:val="16"/>
              </w:rPr>
              <w:t xml:space="preserve">+ sort() throws </w:t>
            </w:r>
            <w:proofErr w:type="spellStart"/>
            <w:r>
              <w:rPr>
                <w:rFonts w:ascii="Tahoma" w:hAnsi="Tahoma" w:cs="Tahoma"/>
                <w:bCs/>
                <w:sz w:val="20"/>
                <w:szCs w:val="16"/>
              </w:rPr>
              <w:t>EmptyListException</w:t>
            </w:r>
            <w:proofErr w:type="spellEnd"/>
          </w:p>
        </w:tc>
      </w:tr>
    </w:tbl>
    <w:p w:rsidR="00B23C2D" w:rsidRDefault="00B23C2D" w:rsidP="00B23C2D">
      <w:pPr>
        <w:rPr>
          <w:rFonts w:ascii="Tahoma" w:hAnsi="Tahoma" w:cs="Tahoma"/>
          <w:bCs/>
          <w:sz w:val="20"/>
          <w:szCs w:val="16"/>
        </w:rPr>
      </w:pPr>
    </w:p>
    <w:p w:rsidR="00B23C2D" w:rsidRDefault="00B23C2D" w:rsidP="00B23C2D">
      <w:pPr>
        <w:rPr>
          <w:rFonts w:ascii="Tahoma" w:hAnsi="Tahoma" w:cs="Tahoma"/>
          <w:bCs/>
          <w:sz w:val="20"/>
          <w:szCs w:val="16"/>
        </w:rPr>
      </w:pPr>
    </w:p>
    <w:p w:rsidR="00B23C2D" w:rsidRDefault="00B23C2D" w:rsidP="00B23C2D">
      <w:pPr>
        <w:rPr>
          <w:rFonts w:ascii="Tahoma" w:hAnsi="Tahoma" w:cs="Tahoma"/>
          <w:bCs/>
          <w:sz w:val="20"/>
          <w:szCs w:val="16"/>
        </w:rPr>
      </w:pPr>
    </w:p>
    <w:p w:rsidR="00B23C2D" w:rsidRDefault="00B23C2D" w:rsidP="00B23C2D">
      <w:pPr>
        <w:rPr>
          <w:rFonts w:ascii="Tahoma" w:hAnsi="Tahoma" w:cs="Tahoma"/>
          <w:bCs/>
          <w:sz w:val="20"/>
          <w:szCs w:val="16"/>
          <w:u w:val="single"/>
        </w:rPr>
      </w:pPr>
      <w:r>
        <w:rPr>
          <w:rFonts w:ascii="Tahoma" w:hAnsi="Tahoma" w:cs="Tahoma"/>
          <w:bCs/>
          <w:sz w:val="20"/>
          <w:szCs w:val="16"/>
          <w:u w:val="single"/>
        </w:rPr>
        <w:t xml:space="preserve">Notes on </w:t>
      </w:r>
      <w:proofErr w:type="spellStart"/>
      <w:r>
        <w:rPr>
          <w:rFonts w:ascii="Tahoma" w:hAnsi="Tahoma" w:cs="Tahoma"/>
          <w:bCs/>
          <w:sz w:val="20"/>
          <w:szCs w:val="16"/>
          <w:u w:val="single"/>
        </w:rPr>
        <w:t>LinkedList</w:t>
      </w:r>
      <w:proofErr w:type="spellEnd"/>
    </w:p>
    <w:p w:rsidR="00B23C2D" w:rsidRDefault="00B23C2D" w:rsidP="00B23C2D">
      <w:pPr>
        <w:rPr>
          <w:rFonts w:ascii="Tahoma" w:hAnsi="Tahoma" w:cs="Tahoma"/>
          <w:bCs/>
          <w:sz w:val="20"/>
          <w:szCs w:val="16"/>
        </w:rPr>
      </w:pPr>
    </w:p>
    <w:p w:rsidR="005A453F" w:rsidRPr="005A453F" w:rsidRDefault="005A453F" w:rsidP="00B23C2D">
      <w:pPr>
        <w:rPr>
          <w:rFonts w:ascii="Tahoma" w:hAnsi="Tahoma" w:cs="Tahoma"/>
          <w:bCs/>
          <w:sz w:val="20"/>
          <w:szCs w:val="16"/>
          <w:u w:val="single"/>
        </w:rPr>
      </w:pPr>
      <w:r w:rsidRPr="005A453F">
        <w:rPr>
          <w:rFonts w:ascii="Tahoma" w:hAnsi="Tahoma" w:cs="Tahoma"/>
          <w:bCs/>
          <w:sz w:val="20"/>
          <w:szCs w:val="16"/>
          <w:u w:val="single"/>
        </w:rPr>
        <w:t>Constructors</w:t>
      </w:r>
    </w:p>
    <w:p w:rsidR="005A453F" w:rsidRPr="005A453F" w:rsidRDefault="005A453F" w:rsidP="00B23C2D">
      <w:pPr>
        <w:rPr>
          <w:rFonts w:ascii="Tahoma" w:hAnsi="Tahoma" w:cs="Tahoma"/>
          <w:bCs/>
          <w:sz w:val="20"/>
          <w:szCs w:val="16"/>
        </w:rPr>
      </w:pPr>
      <w:r>
        <w:rPr>
          <w:rFonts w:ascii="Tahoma" w:hAnsi="Tahoma" w:cs="Tahoma"/>
          <w:bCs/>
          <w:sz w:val="20"/>
          <w:szCs w:val="16"/>
        </w:rPr>
        <w:t xml:space="preserve">Both constructors set </w:t>
      </w:r>
      <w:proofErr w:type="spellStart"/>
      <w:r>
        <w:rPr>
          <w:rFonts w:ascii="Tahoma" w:hAnsi="Tahoma" w:cs="Tahoma"/>
          <w:bCs/>
          <w:sz w:val="20"/>
          <w:szCs w:val="16"/>
        </w:rPr>
        <w:t>firstNode</w:t>
      </w:r>
      <w:proofErr w:type="spellEnd"/>
      <w:r>
        <w:rPr>
          <w:rFonts w:ascii="Tahoma" w:hAnsi="Tahoma" w:cs="Tahoma"/>
          <w:bCs/>
          <w:sz w:val="20"/>
          <w:szCs w:val="16"/>
        </w:rPr>
        <w:t xml:space="preserve"> and </w:t>
      </w:r>
      <w:proofErr w:type="spellStart"/>
      <w:r>
        <w:rPr>
          <w:rFonts w:ascii="Tahoma" w:hAnsi="Tahoma" w:cs="Tahoma"/>
          <w:bCs/>
          <w:sz w:val="20"/>
          <w:szCs w:val="16"/>
        </w:rPr>
        <w:t>lastNode</w:t>
      </w:r>
      <w:proofErr w:type="spellEnd"/>
      <w:r>
        <w:rPr>
          <w:rFonts w:ascii="Tahoma" w:hAnsi="Tahoma" w:cs="Tahoma"/>
          <w:bCs/>
          <w:sz w:val="20"/>
          <w:szCs w:val="16"/>
        </w:rPr>
        <w:t xml:space="preserve"> to null and </w:t>
      </w:r>
      <w:proofErr w:type="spellStart"/>
      <w:r>
        <w:rPr>
          <w:rFonts w:ascii="Tahoma" w:hAnsi="Tahoma" w:cs="Tahoma"/>
          <w:bCs/>
          <w:sz w:val="20"/>
          <w:szCs w:val="16"/>
        </w:rPr>
        <w:t>numElements</w:t>
      </w:r>
      <w:proofErr w:type="spellEnd"/>
      <w:r>
        <w:rPr>
          <w:rFonts w:ascii="Tahoma" w:hAnsi="Tahoma" w:cs="Tahoma"/>
          <w:bCs/>
          <w:sz w:val="20"/>
          <w:szCs w:val="16"/>
        </w:rPr>
        <w:t xml:space="preserve"> to 0. The constructor that takes a String sets the name data member to the String that is passed</w:t>
      </w:r>
    </w:p>
    <w:p w:rsidR="005A453F" w:rsidRDefault="005A453F" w:rsidP="00B23C2D">
      <w:pPr>
        <w:rPr>
          <w:rFonts w:ascii="Tahoma" w:hAnsi="Tahoma" w:cs="Tahoma"/>
          <w:bCs/>
          <w:sz w:val="20"/>
          <w:szCs w:val="16"/>
        </w:rPr>
      </w:pPr>
    </w:p>
    <w:p w:rsidR="00B23C2D" w:rsidRPr="00230652" w:rsidRDefault="00B23C2D" w:rsidP="00B23C2D">
      <w:pPr>
        <w:rPr>
          <w:rFonts w:ascii="Tahoma" w:hAnsi="Tahoma" w:cs="Tahoma"/>
          <w:bCs/>
          <w:i/>
          <w:sz w:val="20"/>
          <w:szCs w:val="16"/>
          <w:u w:val="single"/>
        </w:rPr>
      </w:pPr>
      <w:proofErr w:type="spellStart"/>
      <w:proofErr w:type="gramStart"/>
      <w:r w:rsidRPr="00230652">
        <w:rPr>
          <w:rFonts w:ascii="Tahoma" w:hAnsi="Tahoma" w:cs="Tahoma"/>
          <w:bCs/>
          <w:i/>
          <w:sz w:val="20"/>
          <w:szCs w:val="16"/>
          <w:u w:val="single"/>
        </w:rPr>
        <w:t>insertAtFront</w:t>
      </w:r>
      <w:proofErr w:type="spellEnd"/>
      <w:r w:rsidRPr="00230652">
        <w:rPr>
          <w:rFonts w:ascii="Tahoma" w:hAnsi="Tahoma" w:cs="Tahoma"/>
          <w:bCs/>
          <w:i/>
          <w:sz w:val="20"/>
          <w:szCs w:val="16"/>
          <w:u w:val="single"/>
        </w:rPr>
        <w:t>(</w:t>
      </w:r>
      <w:proofErr w:type="gramEnd"/>
      <w:r w:rsidRPr="00230652">
        <w:rPr>
          <w:rFonts w:ascii="Tahoma" w:hAnsi="Tahoma" w:cs="Tahoma"/>
          <w:bCs/>
          <w:i/>
          <w:sz w:val="20"/>
          <w:szCs w:val="16"/>
          <w:u w:val="single"/>
        </w:rPr>
        <w:t>E)</w:t>
      </w:r>
    </w:p>
    <w:p w:rsidR="00B23C2D" w:rsidRDefault="00B23C2D" w:rsidP="00B23C2D">
      <w:pPr>
        <w:rPr>
          <w:rFonts w:ascii="Tahoma" w:hAnsi="Tahoma" w:cs="Tahoma"/>
          <w:bCs/>
          <w:sz w:val="20"/>
          <w:szCs w:val="16"/>
        </w:rPr>
      </w:pPr>
      <w:r>
        <w:rPr>
          <w:rFonts w:ascii="Tahoma" w:hAnsi="Tahoma" w:cs="Tahoma"/>
          <w:bCs/>
          <w:sz w:val="20"/>
          <w:szCs w:val="16"/>
        </w:rPr>
        <w:t xml:space="preserve">Inserts the </w:t>
      </w:r>
      <w:proofErr w:type="spellStart"/>
      <w:r>
        <w:rPr>
          <w:rFonts w:ascii="Tahoma" w:hAnsi="Tahoma" w:cs="Tahoma"/>
          <w:bCs/>
          <w:sz w:val="20"/>
          <w:szCs w:val="16"/>
        </w:rPr>
        <w:t>passed</w:t>
      </w:r>
      <w:proofErr w:type="spellEnd"/>
      <w:r>
        <w:rPr>
          <w:rFonts w:ascii="Tahoma" w:hAnsi="Tahoma" w:cs="Tahoma"/>
          <w:bCs/>
          <w:sz w:val="20"/>
          <w:szCs w:val="16"/>
        </w:rPr>
        <w:t xml:space="preserve"> item to the front of the list</w:t>
      </w:r>
    </w:p>
    <w:p w:rsidR="00B23C2D" w:rsidRDefault="00B23C2D" w:rsidP="00B23C2D">
      <w:pPr>
        <w:rPr>
          <w:rFonts w:ascii="Tahoma" w:hAnsi="Tahoma" w:cs="Tahoma"/>
          <w:bCs/>
          <w:sz w:val="20"/>
          <w:szCs w:val="16"/>
        </w:rPr>
      </w:pPr>
    </w:p>
    <w:p w:rsidR="00B23C2D" w:rsidRPr="00230652" w:rsidRDefault="00F20542" w:rsidP="00B23C2D">
      <w:pPr>
        <w:rPr>
          <w:rFonts w:ascii="Tahoma" w:hAnsi="Tahoma" w:cs="Tahoma"/>
          <w:bCs/>
          <w:i/>
          <w:sz w:val="20"/>
          <w:szCs w:val="16"/>
          <w:u w:val="single"/>
        </w:rPr>
      </w:pPr>
      <w:proofErr w:type="gramStart"/>
      <w:r>
        <w:rPr>
          <w:rFonts w:ascii="Tahoma" w:hAnsi="Tahoma" w:cs="Tahoma"/>
          <w:bCs/>
          <w:i/>
          <w:sz w:val="20"/>
          <w:szCs w:val="16"/>
          <w:u w:val="single"/>
        </w:rPr>
        <w:t>void</w:t>
      </w:r>
      <w:proofErr w:type="gramEnd"/>
      <w:r>
        <w:rPr>
          <w:rFonts w:ascii="Tahoma" w:hAnsi="Tahoma" w:cs="Tahoma"/>
          <w:bCs/>
          <w:i/>
          <w:sz w:val="20"/>
          <w:szCs w:val="16"/>
          <w:u w:val="single"/>
        </w:rPr>
        <w:t xml:space="preserve"> </w:t>
      </w:r>
      <w:proofErr w:type="spellStart"/>
      <w:r w:rsidR="00B23C2D" w:rsidRPr="00230652">
        <w:rPr>
          <w:rFonts w:ascii="Tahoma" w:hAnsi="Tahoma" w:cs="Tahoma"/>
          <w:bCs/>
          <w:i/>
          <w:sz w:val="20"/>
          <w:szCs w:val="16"/>
          <w:u w:val="single"/>
        </w:rPr>
        <w:t>insertAtBack</w:t>
      </w:r>
      <w:proofErr w:type="spellEnd"/>
      <w:r w:rsidR="00B23C2D" w:rsidRPr="00230652">
        <w:rPr>
          <w:rFonts w:ascii="Tahoma" w:hAnsi="Tahoma" w:cs="Tahoma"/>
          <w:bCs/>
          <w:i/>
          <w:sz w:val="20"/>
          <w:szCs w:val="16"/>
          <w:u w:val="single"/>
        </w:rPr>
        <w:t>(E)</w:t>
      </w:r>
    </w:p>
    <w:p w:rsidR="00B23C2D" w:rsidRDefault="00B23C2D" w:rsidP="00B23C2D">
      <w:pPr>
        <w:rPr>
          <w:rFonts w:ascii="Tahoma" w:hAnsi="Tahoma" w:cs="Tahoma"/>
          <w:bCs/>
          <w:sz w:val="20"/>
          <w:szCs w:val="16"/>
        </w:rPr>
      </w:pPr>
      <w:r>
        <w:rPr>
          <w:rFonts w:ascii="Tahoma" w:hAnsi="Tahoma" w:cs="Tahoma"/>
          <w:bCs/>
          <w:sz w:val="20"/>
          <w:szCs w:val="16"/>
        </w:rPr>
        <w:t xml:space="preserve">Inserts the </w:t>
      </w:r>
      <w:proofErr w:type="spellStart"/>
      <w:r>
        <w:rPr>
          <w:rFonts w:ascii="Tahoma" w:hAnsi="Tahoma" w:cs="Tahoma"/>
          <w:bCs/>
          <w:sz w:val="20"/>
          <w:szCs w:val="16"/>
        </w:rPr>
        <w:t>passed</w:t>
      </w:r>
      <w:proofErr w:type="spellEnd"/>
      <w:r>
        <w:rPr>
          <w:rFonts w:ascii="Tahoma" w:hAnsi="Tahoma" w:cs="Tahoma"/>
          <w:bCs/>
          <w:sz w:val="20"/>
          <w:szCs w:val="16"/>
        </w:rPr>
        <w:t xml:space="preserve"> item in the back of the list</w:t>
      </w:r>
    </w:p>
    <w:p w:rsidR="00B23C2D" w:rsidRDefault="00B23C2D" w:rsidP="00B23C2D">
      <w:pPr>
        <w:rPr>
          <w:rFonts w:ascii="Tahoma" w:hAnsi="Tahoma" w:cs="Tahoma"/>
          <w:bCs/>
          <w:sz w:val="20"/>
          <w:szCs w:val="16"/>
        </w:rPr>
      </w:pPr>
    </w:p>
    <w:p w:rsidR="00B23C2D" w:rsidRPr="00230652" w:rsidRDefault="00F20542" w:rsidP="00B23C2D">
      <w:pPr>
        <w:rPr>
          <w:rFonts w:ascii="Tahoma" w:hAnsi="Tahoma" w:cs="Tahoma"/>
          <w:bCs/>
          <w:i/>
          <w:sz w:val="20"/>
          <w:szCs w:val="16"/>
          <w:u w:val="single"/>
        </w:rPr>
      </w:pPr>
      <w:proofErr w:type="gramStart"/>
      <w:r>
        <w:rPr>
          <w:rFonts w:ascii="Tahoma" w:hAnsi="Tahoma" w:cs="Tahoma"/>
          <w:bCs/>
          <w:i/>
          <w:sz w:val="20"/>
          <w:szCs w:val="16"/>
          <w:u w:val="single"/>
        </w:rPr>
        <w:t>void</w:t>
      </w:r>
      <w:proofErr w:type="gramEnd"/>
      <w:r>
        <w:rPr>
          <w:rFonts w:ascii="Tahoma" w:hAnsi="Tahoma" w:cs="Tahoma"/>
          <w:bCs/>
          <w:i/>
          <w:sz w:val="20"/>
          <w:szCs w:val="16"/>
          <w:u w:val="single"/>
        </w:rPr>
        <w:t xml:space="preserve"> </w:t>
      </w:r>
      <w:proofErr w:type="spellStart"/>
      <w:r w:rsidR="00B23C2D" w:rsidRPr="00230652">
        <w:rPr>
          <w:rFonts w:ascii="Tahoma" w:hAnsi="Tahoma" w:cs="Tahoma"/>
          <w:bCs/>
          <w:i/>
          <w:sz w:val="20"/>
          <w:szCs w:val="16"/>
          <w:u w:val="single"/>
        </w:rPr>
        <w:t>removeFromFront</w:t>
      </w:r>
      <w:proofErr w:type="spellEnd"/>
      <w:r w:rsidR="00B23C2D" w:rsidRPr="00230652">
        <w:rPr>
          <w:rFonts w:ascii="Tahoma" w:hAnsi="Tahoma" w:cs="Tahoma"/>
          <w:bCs/>
          <w:i/>
          <w:sz w:val="20"/>
          <w:szCs w:val="16"/>
          <w:u w:val="single"/>
        </w:rPr>
        <w:t>()</w:t>
      </w:r>
    </w:p>
    <w:p w:rsidR="00B23C2D" w:rsidRDefault="00B23C2D" w:rsidP="00B23C2D">
      <w:pPr>
        <w:rPr>
          <w:rFonts w:ascii="Tahoma" w:hAnsi="Tahoma" w:cs="Tahoma"/>
          <w:bCs/>
          <w:sz w:val="20"/>
          <w:szCs w:val="16"/>
        </w:rPr>
      </w:pPr>
      <w:r>
        <w:rPr>
          <w:rFonts w:ascii="Tahoma" w:hAnsi="Tahoma" w:cs="Tahoma"/>
          <w:bCs/>
          <w:sz w:val="20"/>
          <w:szCs w:val="16"/>
        </w:rPr>
        <w:t>Removes the first item in the list, and returns it</w:t>
      </w:r>
      <w:r w:rsidR="0071491A">
        <w:rPr>
          <w:rFonts w:ascii="Tahoma" w:hAnsi="Tahoma" w:cs="Tahoma"/>
          <w:bCs/>
          <w:sz w:val="20"/>
          <w:szCs w:val="16"/>
        </w:rPr>
        <w:t xml:space="preserve">. If the list is empty throws a new </w:t>
      </w:r>
      <w:proofErr w:type="spellStart"/>
      <w:r w:rsidR="0071491A">
        <w:rPr>
          <w:rFonts w:ascii="Tahoma" w:hAnsi="Tahoma" w:cs="Tahoma"/>
          <w:bCs/>
          <w:sz w:val="20"/>
          <w:szCs w:val="16"/>
        </w:rPr>
        <w:t>EmptyListException</w:t>
      </w:r>
      <w:proofErr w:type="spellEnd"/>
      <w:r w:rsidR="0071491A">
        <w:rPr>
          <w:rFonts w:ascii="Tahoma" w:hAnsi="Tahoma" w:cs="Tahoma"/>
          <w:bCs/>
          <w:sz w:val="20"/>
          <w:szCs w:val="16"/>
        </w:rPr>
        <w:t xml:space="preserve"> with the message: “(Name of list) is Empty”</w:t>
      </w:r>
    </w:p>
    <w:p w:rsidR="00B23C2D" w:rsidRDefault="00B23C2D" w:rsidP="00B23C2D">
      <w:pPr>
        <w:rPr>
          <w:rFonts w:ascii="Tahoma" w:hAnsi="Tahoma" w:cs="Tahoma"/>
          <w:bCs/>
          <w:sz w:val="20"/>
          <w:szCs w:val="16"/>
        </w:rPr>
      </w:pPr>
    </w:p>
    <w:p w:rsidR="00B23C2D" w:rsidRPr="00230652" w:rsidRDefault="00B23C2D" w:rsidP="00B23C2D">
      <w:pPr>
        <w:rPr>
          <w:rFonts w:ascii="Tahoma" w:hAnsi="Tahoma" w:cs="Tahoma"/>
          <w:bCs/>
          <w:i/>
          <w:sz w:val="20"/>
          <w:szCs w:val="16"/>
          <w:u w:val="single"/>
        </w:rPr>
      </w:pPr>
      <w:proofErr w:type="spellStart"/>
      <w:proofErr w:type="gramStart"/>
      <w:r w:rsidRPr="00230652">
        <w:rPr>
          <w:rFonts w:ascii="Tahoma" w:hAnsi="Tahoma" w:cs="Tahoma"/>
          <w:bCs/>
          <w:i/>
          <w:sz w:val="20"/>
          <w:szCs w:val="16"/>
          <w:u w:val="single"/>
        </w:rPr>
        <w:t>removeFromBack</w:t>
      </w:r>
      <w:proofErr w:type="spellEnd"/>
      <w:r w:rsidRPr="00230652">
        <w:rPr>
          <w:rFonts w:ascii="Tahoma" w:hAnsi="Tahoma" w:cs="Tahoma"/>
          <w:bCs/>
          <w:i/>
          <w:sz w:val="20"/>
          <w:szCs w:val="16"/>
          <w:u w:val="single"/>
        </w:rPr>
        <w:t>()</w:t>
      </w:r>
      <w:proofErr w:type="gramEnd"/>
    </w:p>
    <w:p w:rsidR="00B23C2D" w:rsidRDefault="00B23C2D" w:rsidP="00B23C2D">
      <w:pPr>
        <w:rPr>
          <w:rFonts w:ascii="Tahoma" w:hAnsi="Tahoma" w:cs="Tahoma"/>
          <w:bCs/>
          <w:sz w:val="20"/>
          <w:szCs w:val="16"/>
        </w:rPr>
      </w:pPr>
      <w:r>
        <w:rPr>
          <w:rFonts w:ascii="Tahoma" w:hAnsi="Tahoma" w:cs="Tahoma"/>
          <w:bCs/>
          <w:sz w:val="20"/>
          <w:szCs w:val="16"/>
        </w:rPr>
        <w:t>Removes the last item in the list, and returns it</w:t>
      </w:r>
      <w:r w:rsidR="0071491A">
        <w:rPr>
          <w:rFonts w:ascii="Tahoma" w:hAnsi="Tahoma" w:cs="Tahoma"/>
          <w:bCs/>
          <w:sz w:val="20"/>
          <w:szCs w:val="16"/>
        </w:rPr>
        <w:t xml:space="preserve">. If the list is empty throws a new </w:t>
      </w:r>
      <w:proofErr w:type="spellStart"/>
      <w:r w:rsidR="0071491A">
        <w:rPr>
          <w:rFonts w:ascii="Tahoma" w:hAnsi="Tahoma" w:cs="Tahoma"/>
          <w:bCs/>
          <w:sz w:val="20"/>
          <w:szCs w:val="16"/>
        </w:rPr>
        <w:t>EmptyListException</w:t>
      </w:r>
      <w:proofErr w:type="spellEnd"/>
      <w:r w:rsidR="0071491A">
        <w:rPr>
          <w:rFonts w:ascii="Tahoma" w:hAnsi="Tahoma" w:cs="Tahoma"/>
          <w:bCs/>
          <w:sz w:val="20"/>
          <w:szCs w:val="16"/>
        </w:rPr>
        <w:t xml:space="preserve"> with the message: “(Name of list) is Empty”</w:t>
      </w:r>
    </w:p>
    <w:p w:rsidR="00B23C2D" w:rsidRDefault="00B23C2D" w:rsidP="00B23C2D">
      <w:pPr>
        <w:rPr>
          <w:rFonts w:ascii="Tahoma" w:hAnsi="Tahoma" w:cs="Tahoma"/>
          <w:bCs/>
          <w:sz w:val="20"/>
          <w:szCs w:val="16"/>
        </w:rPr>
      </w:pPr>
    </w:p>
    <w:p w:rsidR="00B23C2D" w:rsidRPr="00230652" w:rsidRDefault="00B23C2D" w:rsidP="00B23C2D">
      <w:pPr>
        <w:rPr>
          <w:rFonts w:ascii="Tahoma" w:hAnsi="Tahoma" w:cs="Tahoma"/>
          <w:bCs/>
          <w:i/>
          <w:sz w:val="20"/>
          <w:szCs w:val="16"/>
          <w:u w:val="single"/>
        </w:rPr>
      </w:pPr>
      <w:proofErr w:type="spellStart"/>
      <w:proofErr w:type="gramStart"/>
      <w:r w:rsidRPr="00230652">
        <w:rPr>
          <w:rFonts w:ascii="Tahoma" w:hAnsi="Tahoma" w:cs="Tahoma"/>
          <w:bCs/>
          <w:i/>
          <w:sz w:val="20"/>
          <w:szCs w:val="16"/>
          <w:u w:val="single"/>
        </w:rPr>
        <w:t>remove</w:t>
      </w:r>
      <w:r w:rsidR="00230652" w:rsidRPr="00230652">
        <w:rPr>
          <w:rFonts w:ascii="Tahoma" w:hAnsi="Tahoma" w:cs="Tahoma"/>
          <w:bCs/>
          <w:i/>
          <w:sz w:val="20"/>
          <w:szCs w:val="16"/>
          <w:u w:val="single"/>
        </w:rPr>
        <w:t>Item</w:t>
      </w:r>
      <w:proofErr w:type="spellEnd"/>
      <w:r w:rsidRPr="00230652">
        <w:rPr>
          <w:rFonts w:ascii="Tahoma" w:hAnsi="Tahoma" w:cs="Tahoma"/>
          <w:bCs/>
          <w:i/>
          <w:sz w:val="20"/>
          <w:szCs w:val="16"/>
          <w:u w:val="single"/>
        </w:rPr>
        <w:t>(</w:t>
      </w:r>
      <w:proofErr w:type="spellStart"/>
      <w:proofErr w:type="gramEnd"/>
      <w:r w:rsidRPr="00230652">
        <w:rPr>
          <w:rFonts w:ascii="Tahoma" w:hAnsi="Tahoma" w:cs="Tahoma"/>
          <w:bCs/>
          <w:i/>
          <w:sz w:val="20"/>
          <w:szCs w:val="16"/>
          <w:u w:val="single"/>
        </w:rPr>
        <w:t>int</w:t>
      </w:r>
      <w:proofErr w:type="spellEnd"/>
      <w:r w:rsidRPr="00230652">
        <w:rPr>
          <w:rFonts w:ascii="Tahoma" w:hAnsi="Tahoma" w:cs="Tahoma"/>
          <w:bCs/>
          <w:i/>
          <w:sz w:val="20"/>
          <w:szCs w:val="16"/>
          <w:u w:val="single"/>
        </w:rPr>
        <w:t>)</w:t>
      </w:r>
    </w:p>
    <w:p w:rsidR="00B23C2D" w:rsidRDefault="00B23C2D" w:rsidP="00B23C2D">
      <w:pPr>
        <w:rPr>
          <w:rFonts w:ascii="Tahoma" w:hAnsi="Tahoma" w:cs="Tahoma"/>
          <w:bCs/>
          <w:sz w:val="20"/>
          <w:szCs w:val="16"/>
        </w:rPr>
      </w:pPr>
      <w:r>
        <w:rPr>
          <w:rFonts w:ascii="Tahoma" w:hAnsi="Tahoma" w:cs="Tahoma"/>
          <w:bCs/>
          <w:sz w:val="20"/>
          <w:szCs w:val="16"/>
        </w:rPr>
        <w:t>Removes the element from the list at the given index</w:t>
      </w:r>
      <w:r w:rsidR="0091771D">
        <w:rPr>
          <w:rFonts w:ascii="Tahoma" w:hAnsi="Tahoma" w:cs="Tahoma"/>
          <w:bCs/>
          <w:sz w:val="20"/>
          <w:szCs w:val="16"/>
        </w:rPr>
        <w:t xml:space="preserve">. If that index does not exist within the </w:t>
      </w:r>
      <w:proofErr w:type="spellStart"/>
      <w:r w:rsidR="0091771D">
        <w:rPr>
          <w:rFonts w:ascii="Tahoma" w:hAnsi="Tahoma" w:cs="Tahoma"/>
          <w:bCs/>
          <w:sz w:val="20"/>
          <w:szCs w:val="16"/>
        </w:rPr>
        <w:t>LinkedList</w:t>
      </w:r>
      <w:proofErr w:type="spellEnd"/>
      <w:r w:rsidR="0091771D">
        <w:rPr>
          <w:rFonts w:ascii="Tahoma" w:hAnsi="Tahoma" w:cs="Tahoma"/>
          <w:bCs/>
          <w:sz w:val="20"/>
          <w:szCs w:val="16"/>
        </w:rPr>
        <w:t xml:space="preserve"> an </w:t>
      </w:r>
      <w:proofErr w:type="spellStart"/>
      <w:r w:rsidR="0091771D">
        <w:rPr>
          <w:rFonts w:ascii="Tahoma" w:hAnsi="Tahoma" w:cs="Tahoma"/>
          <w:bCs/>
          <w:sz w:val="20"/>
          <w:szCs w:val="16"/>
        </w:rPr>
        <w:t>IndexOutOfBoundsException</w:t>
      </w:r>
      <w:proofErr w:type="spellEnd"/>
      <w:r w:rsidR="0091771D">
        <w:rPr>
          <w:rFonts w:ascii="Tahoma" w:hAnsi="Tahoma" w:cs="Tahoma"/>
          <w:bCs/>
          <w:sz w:val="20"/>
          <w:szCs w:val="16"/>
        </w:rPr>
        <w:t xml:space="preserve"> is thrown with the message: “(Name of List) Index out of Range”.</w:t>
      </w:r>
      <w:r w:rsidR="00F20542">
        <w:rPr>
          <w:rFonts w:ascii="Tahoma" w:hAnsi="Tahoma" w:cs="Tahoma"/>
          <w:bCs/>
          <w:sz w:val="20"/>
          <w:szCs w:val="16"/>
        </w:rPr>
        <w:t xml:space="preserve"> Returns the item removed.</w:t>
      </w:r>
    </w:p>
    <w:p w:rsidR="00B23C2D" w:rsidRDefault="00B23C2D" w:rsidP="00B23C2D">
      <w:pPr>
        <w:rPr>
          <w:rFonts w:ascii="Tahoma" w:hAnsi="Tahoma" w:cs="Tahoma"/>
          <w:bCs/>
          <w:sz w:val="20"/>
          <w:szCs w:val="16"/>
        </w:rPr>
      </w:pPr>
    </w:p>
    <w:p w:rsidR="00B23C2D" w:rsidRPr="00230652" w:rsidRDefault="00B23C2D" w:rsidP="00B23C2D">
      <w:pPr>
        <w:rPr>
          <w:rFonts w:ascii="Tahoma" w:hAnsi="Tahoma" w:cs="Tahoma"/>
          <w:bCs/>
          <w:i/>
          <w:sz w:val="20"/>
          <w:szCs w:val="16"/>
          <w:u w:val="single"/>
        </w:rPr>
      </w:pPr>
      <w:proofErr w:type="spellStart"/>
      <w:proofErr w:type="gramStart"/>
      <w:r w:rsidRPr="00230652">
        <w:rPr>
          <w:rFonts w:ascii="Tahoma" w:hAnsi="Tahoma" w:cs="Tahoma"/>
          <w:bCs/>
          <w:i/>
          <w:sz w:val="20"/>
          <w:szCs w:val="16"/>
          <w:u w:val="single"/>
        </w:rPr>
        <w:t>get</w:t>
      </w:r>
      <w:r w:rsidR="00230652" w:rsidRPr="00230652">
        <w:rPr>
          <w:rFonts w:ascii="Tahoma" w:hAnsi="Tahoma" w:cs="Tahoma"/>
          <w:bCs/>
          <w:i/>
          <w:sz w:val="20"/>
          <w:szCs w:val="16"/>
          <w:u w:val="single"/>
        </w:rPr>
        <w:t>Item</w:t>
      </w:r>
      <w:proofErr w:type="spellEnd"/>
      <w:r w:rsidRPr="00230652">
        <w:rPr>
          <w:rFonts w:ascii="Tahoma" w:hAnsi="Tahoma" w:cs="Tahoma"/>
          <w:bCs/>
          <w:i/>
          <w:sz w:val="20"/>
          <w:szCs w:val="16"/>
          <w:u w:val="single"/>
        </w:rPr>
        <w:t>(</w:t>
      </w:r>
      <w:proofErr w:type="spellStart"/>
      <w:proofErr w:type="gramEnd"/>
      <w:r w:rsidRPr="00230652">
        <w:rPr>
          <w:rFonts w:ascii="Tahoma" w:hAnsi="Tahoma" w:cs="Tahoma"/>
          <w:bCs/>
          <w:i/>
          <w:sz w:val="20"/>
          <w:szCs w:val="16"/>
          <w:u w:val="single"/>
        </w:rPr>
        <w:t>int</w:t>
      </w:r>
      <w:proofErr w:type="spellEnd"/>
      <w:r w:rsidRPr="00230652">
        <w:rPr>
          <w:rFonts w:ascii="Tahoma" w:hAnsi="Tahoma" w:cs="Tahoma"/>
          <w:bCs/>
          <w:i/>
          <w:sz w:val="20"/>
          <w:szCs w:val="16"/>
          <w:u w:val="single"/>
        </w:rPr>
        <w:t>)</w:t>
      </w:r>
    </w:p>
    <w:p w:rsidR="00B23C2D" w:rsidRDefault="00B23C2D" w:rsidP="00B23C2D">
      <w:pPr>
        <w:rPr>
          <w:rFonts w:ascii="Tahoma" w:hAnsi="Tahoma" w:cs="Tahoma"/>
          <w:bCs/>
          <w:sz w:val="20"/>
          <w:szCs w:val="16"/>
        </w:rPr>
      </w:pPr>
      <w:r>
        <w:rPr>
          <w:rFonts w:ascii="Tahoma" w:hAnsi="Tahoma" w:cs="Tahoma"/>
          <w:bCs/>
          <w:sz w:val="20"/>
          <w:szCs w:val="16"/>
        </w:rPr>
        <w:t>Returns the element at the given index</w:t>
      </w:r>
      <w:r w:rsidR="0091771D">
        <w:rPr>
          <w:rFonts w:ascii="Tahoma" w:hAnsi="Tahoma" w:cs="Tahoma"/>
          <w:bCs/>
          <w:sz w:val="20"/>
          <w:szCs w:val="16"/>
        </w:rPr>
        <w:t xml:space="preserve">. If that index does not exist within the </w:t>
      </w:r>
      <w:proofErr w:type="spellStart"/>
      <w:r w:rsidR="0091771D">
        <w:rPr>
          <w:rFonts w:ascii="Tahoma" w:hAnsi="Tahoma" w:cs="Tahoma"/>
          <w:bCs/>
          <w:sz w:val="20"/>
          <w:szCs w:val="16"/>
        </w:rPr>
        <w:t>LinkedList</w:t>
      </w:r>
      <w:proofErr w:type="spellEnd"/>
      <w:r w:rsidR="0091771D">
        <w:rPr>
          <w:rFonts w:ascii="Tahoma" w:hAnsi="Tahoma" w:cs="Tahoma"/>
          <w:bCs/>
          <w:sz w:val="20"/>
          <w:szCs w:val="16"/>
        </w:rPr>
        <w:t xml:space="preserve"> an </w:t>
      </w:r>
      <w:proofErr w:type="spellStart"/>
      <w:r w:rsidR="0091771D">
        <w:rPr>
          <w:rFonts w:ascii="Tahoma" w:hAnsi="Tahoma" w:cs="Tahoma"/>
          <w:bCs/>
          <w:sz w:val="20"/>
          <w:szCs w:val="16"/>
        </w:rPr>
        <w:t>IndexOutOfBoundsException</w:t>
      </w:r>
      <w:proofErr w:type="spellEnd"/>
      <w:r w:rsidR="0091771D">
        <w:rPr>
          <w:rFonts w:ascii="Tahoma" w:hAnsi="Tahoma" w:cs="Tahoma"/>
          <w:bCs/>
          <w:sz w:val="20"/>
          <w:szCs w:val="16"/>
        </w:rPr>
        <w:t xml:space="preserve"> is thrown with the message: “(Name of List) Index out of Range”.</w:t>
      </w:r>
    </w:p>
    <w:p w:rsidR="0071491A" w:rsidRDefault="0071491A" w:rsidP="00B23C2D">
      <w:pPr>
        <w:rPr>
          <w:rFonts w:ascii="Tahoma" w:hAnsi="Tahoma" w:cs="Tahoma"/>
          <w:bCs/>
          <w:sz w:val="20"/>
          <w:szCs w:val="16"/>
        </w:rPr>
      </w:pPr>
    </w:p>
    <w:p w:rsidR="0071491A" w:rsidRDefault="0071491A" w:rsidP="0071491A">
      <w:pPr>
        <w:rPr>
          <w:rFonts w:ascii="Tahoma" w:hAnsi="Tahoma" w:cs="Tahoma"/>
          <w:bCs/>
          <w:sz w:val="20"/>
          <w:szCs w:val="16"/>
          <w:u w:val="single"/>
        </w:rPr>
      </w:pPr>
      <w:proofErr w:type="gramStart"/>
      <w:r>
        <w:rPr>
          <w:rFonts w:ascii="Tahoma" w:hAnsi="Tahoma" w:cs="Tahoma"/>
          <w:bCs/>
          <w:sz w:val="20"/>
          <w:szCs w:val="16"/>
          <w:u w:val="single"/>
        </w:rPr>
        <w:t>public</w:t>
      </w:r>
      <w:proofErr w:type="gramEnd"/>
      <w:r>
        <w:rPr>
          <w:rFonts w:ascii="Tahoma" w:hAnsi="Tahoma" w:cs="Tahoma"/>
          <w:bCs/>
          <w:sz w:val="20"/>
          <w:szCs w:val="16"/>
          <w:u w:val="single"/>
        </w:rPr>
        <w:t xml:space="preserve"> </w:t>
      </w:r>
      <w:proofErr w:type="spellStart"/>
      <w:r>
        <w:rPr>
          <w:rFonts w:ascii="Tahoma" w:hAnsi="Tahoma" w:cs="Tahoma"/>
          <w:bCs/>
          <w:sz w:val="20"/>
          <w:szCs w:val="16"/>
          <w:u w:val="single"/>
        </w:rPr>
        <w:t>setItem</w:t>
      </w:r>
      <w:proofErr w:type="spellEnd"/>
      <w:r>
        <w:rPr>
          <w:rFonts w:ascii="Tahoma" w:hAnsi="Tahoma" w:cs="Tahoma"/>
          <w:bCs/>
          <w:sz w:val="20"/>
          <w:szCs w:val="16"/>
          <w:u w:val="single"/>
        </w:rPr>
        <w:t>(</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index, E item)</w:t>
      </w:r>
    </w:p>
    <w:p w:rsidR="0071491A" w:rsidRDefault="0071491A" w:rsidP="0071491A">
      <w:pPr>
        <w:rPr>
          <w:rFonts w:ascii="Tahoma" w:hAnsi="Tahoma" w:cs="Tahoma"/>
          <w:bCs/>
          <w:sz w:val="20"/>
          <w:szCs w:val="16"/>
        </w:rPr>
      </w:pPr>
      <w:r>
        <w:rPr>
          <w:rFonts w:ascii="Tahoma" w:hAnsi="Tahoma" w:cs="Tahoma"/>
          <w:bCs/>
          <w:sz w:val="20"/>
          <w:szCs w:val="16"/>
        </w:rPr>
        <w:t xml:space="preserve">Attempts to place the </w:t>
      </w:r>
      <w:proofErr w:type="spellStart"/>
      <w:r>
        <w:rPr>
          <w:rFonts w:ascii="Tahoma" w:hAnsi="Tahoma" w:cs="Tahoma"/>
          <w:bCs/>
          <w:sz w:val="20"/>
          <w:szCs w:val="16"/>
        </w:rPr>
        <w:t>passed</w:t>
      </w:r>
      <w:proofErr w:type="spellEnd"/>
      <w:r>
        <w:rPr>
          <w:rFonts w:ascii="Tahoma" w:hAnsi="Tahoma" w:cs="Tahoma"/>
          <w:bCs/>
          <w:sz w:val="20"/>
          <w:szCs w:val="16"/>
        </w:rPr>
        <w:t xml:space="preserve"> item into the given index. If that index does not exist within the </w:t>
      </w:r>
      <w:proofErr w:type="spellStart"/>
      <w:r>
        <w:rPr>
          <w:rFonts w:ascii="Tahoma" w:hAnsi="Tahoma" w:cs="Tahoma"/>
          <w:bCs/>
          <w:sz w:val="20"/>
          <w:szCs w:val="16"/>
        </w:rPr>
        <w:t>LinkedList</w:t>
      </w:r>
      <w:proofErr w:type="spellEnd"/>
      <w:r>
        <w:rPr>
          <w:rFonts w:ascii="Tahoma" w:hAnsi="Tahoma" w:cs="Tahoma"/>
          <w:bCs/>
          <w:sz w:val="20"/>
          <w:szCs w:val="16"/>
        </w:rPr>
        <w:t xml:space="preserve"> an </w:t>
      </w:r>
      <w:proofErr w:type="spellStart"/>
      <w:r>
        <w:rPr>
          <w:rFonts w:ascii="Tahoma" w:hAnsi="Tahoma" w:cs="Tahoma"/>
          <w:bCs/>
          <w:sz w:val="20"/>
          <w:szCs w:val="16"/>
        </w:rPr>
        <w:t>IndexOutOfBoundsException</w:t>
      </w:r>
      <w:proofErr w:type="spellEnd"/>
      <w:r>
        <w:rPr>
          <w:rFonts w:ascii="Tahoma" w:hAnsi="Tahoma" w:cs="Tahoma"/>
          <w:bCs/>
          <w:sz w:val="20"/>
          <w:szCs w:val="16"/>
        </w:rPr>
        <w:t xml:space="preserve"> is thrown with the message: “(Name of List) Index out of Range”.</w:t>
      </w:r>
    </w:p>
    <w:p w:rsidR="0071491A" w:rsidRDefault="0071491A" w:rsidP="00B23C2D">
      <w:pPr>
        <w:rPr>
          <w:rFonts w:ascii="Tahoma" w:hAnsi="Tahoma" w:cs="Tahoma"/>
          <w:bCs/>
          <w:sz w:val="20"/>
          <w:szCs w:val="16"/>
        </w:rPr>
      </w:pPr>
    </w:p>
    <w:p w:rsidR="00B23C2D" w:rsidRDefault="00B23C2D" w:rsidP="00B23C2D">
      <w:pPr>
        <w:rPr>
          <w:rFonts w:ascii="Tahoma" w:hAnsi="Tahoma" w:cs="Tahoma"/>
          <w:bCs/>
          <w:sz w:val="20"/>
          <w:szCs w:val="16"/>
        </w:rPr>
      </w:pPr>
    </w:p>
    <w:p w:rsidR="00B23C2D" w:rsidRPr="00230652" w:rsidRDefault="00B23C2D" w:rsidP="00B23C2D">
      <w:pPr>
        <w:rPr>
          <w:rFonts w:ascii="Tahoma" w:hAnsi="Tahoma" w:cs="Tahoma"/>
          <w:bCs/>
          <w:i/>
          <w:sz w:val="20"/>
          <w:szCs w:val="16"/>
          <w:u w:val="single"/>
        </w:rPr>
      </w:pPr>
      <w:proofErr w:type="spellStart"/>
      <w:proofErr w:type="gramStart"/>
      <w:r w:rsidRPr="00230652">
        <w:rPr>
          <w:rFonts w:ascii="Tahoma" w:hAnsi="Tahoma" w:cs="Tahoma"/>
          <w:bCs/>
          <w:i/>
          <w:sz w:val="20"/>
          <w:szCs w:val="16"/>
          <w:u w:val="single"/>
        </w:rPr>
        <w:t>findAndRemove</w:t>
      </w:r>
      <w:proofErr w:type="spellEnd"/>
      <w:r w:rsidRPr="00230652">
        <w:rPr>
          <w:rFonts w:ascii="Tahoma" w:hAnsi="Tahoma" w:cs="Tahoma"/>
          <w:bCs/>
          <w:i/>
          <w:sz w:val="20"/>
          <w:szCs w:val="16"/>
          <w:u w:val="single"/>
        </w:rPr>
        <w:t>(</w:t>
      </w:r>
      <w:proofErr w:type="gramEnd"/>
      <w:r w:rsidRPr="00230652">
        <w:rPr>
          <w:rFonts w:ascii="Tahoma" w:hAnsi="Tahoma" w:cs="Tahoma"/>
          <w:bCs/>
          <w:i/>
          <w:sz w:val="20"/>
          <w:szCs w:val="16"/>
          <w:u w:val="single"/>
        </w:rPr>
        <w:t>E)</w:t>
      </w:r>
    </w:p>
    <w:p w:rsidR="00B23C2D" w:rsidRDefault="00B23C2D" w:rsidP="00B23C2D">
      <w:pPr>
        <w:rPr>
          <w:rFonts w:ascii="Tahoma" w:hAnsi="Tahoma" w:cs="Tahoma"/>
          <w:bCs/>
          <w:sz w:val="20"/>
          <w:szCs w:val="16"/>
        </w:rPr>
      </w:pPr>
      <w:r>
        <w:rPr>
          <w:rFonts w:ascii="Tahoma" w:hAnsi="Tahoma" w:cs="Tahoma"/>
          <w:bCs/>
          <w:sz w:val="20"/>
          <w:szCs w:val="16"/>
        </w:rPr>
        <w:t xml:space="preserve">Attempts to find the </w:t>
      </w:r>
      <w:proofErr w:type="spellStart"/>
      <w:r>
        <w:rPr>
          <w:rFonts w:ascii="Tahoma" w:hAnsi="Tahoma" w:cs="Tahoma"/>
          <w:bCs/>
          <w:sz w:val="20"/>
          <w:szCs w:val="16"/>
        </w:rPr>
        <w:t>passed</w:t>
      </w:r>
      <w:proofErr w:type="spellEnd"/>
      <w:r>
        <w:rPr>
          <w:rFonts w:ascii="Tahoma" w:hAnsi="Tahoma" w:cs="Tahoma"/>
          <w:bCs/>
          <w:sz w:val="20"/>
          <w:szCs w:val="16"/>
        </w:rPr>
        <w:t xml:space="preserve"> item, if found removes it and returns true, if not returns false</w:t>
      </w:r>
    </w:p>
    <w:p w:rsidR="00B23C2D" w:rsidRDefault="00B23C2D" w:rsidP="00B23C2D">
      <w:pPr>
        <w:rPr>
          <w:rFonts w:ascii="Tahoma" w:hAnsi="Tahoma" w:cs="Tahoma"/>
          <w:bCs/>
          <w:sz w:val="20"/>
          <w:szCs w:val="16"/>
        </w:rPr>
      </w:pPr>
    </w:p>
    <w:p w:rsidR="00B23C2D" w:rsidRPr="00230652" w:rsidRDefault="00B23C2D" w:rsidP="00B23C2D">
      <w:pPr>
        <w:rPr>
          <w:rFonts w:ascii="Tahoma" w:hAnsi="Tahoma" w:cs="Tahoma"/>
          <w:bCs/>
          <w:i/>
          <w:sz w:val="20"/>
          <w:szCs w:val="16"/>
          <w:u w:val="single"/>
        </w:rPr>
      </w:pPr>
      <w:proofErr w:type="spellStart"/>
      <w:proofErr w:type="gramStart"/>
      <w:r w:rsidRPr="00230652">
        <w:rPr>
          <w:rFonts w:ascii="Tahoma" w:hAnsi="Tahoma" w:cs="Tahoma"/>
          <w:bCs/>
          <w:i/>
          <w:sz w:val="20"/>
          <w:szCs w:val="16"/>
          <w:u w:val="single"/>
        </w:rPr>
        <w:t>findItem</w:t>
      </w:r>
      <w:proofErr w:type="spellEnd"/>
      <w:r w:rsidRPr="00230652">
        <w:rPr>
          <w:rFonts w:ascii="Tahoma" w:hAnsi="Tahoma" w:cs="Tahoma"/>
          <w:bCs/>
          <w:i/>
          <w:sz w:val="20"/>
          <w:szCs w:val="16"/>
          <w:u w:val="single"/>
        </w:rPr>
        <w:t>(</w:t>
      </w:r>
      <w:proofErr w:type="gramEnd"/>
      <w:r w:rsidRPr="00230652">
        <w:rPr>
          <w:rFonts w:ascii="Tahoma" w:hAnsi="Tahoma" w:cs="Tahoma"/>
          <w:bCs/>
          <w:i/>
          <w:sz w:val="20"/>
          <w:szCs w:val="16"/>
          <w:u w:val="single"/>
        </w:rPr>
        <w:t>E)</w:t>
      </w:r>
    </w:p>
    <w:p w:rsidR="00B23C2D" w:rsidRDefault="00B23C2D" w:rsidP="00B23C2D">
      <w:pPr>
        <w:rPr>
          <w:rFonts w:ascii="Tahoma" w:hAnsi="Tahoma" w:cs="Tahoma"/>
          <w:bCs/>
          <w:sz w:val="20"/>
          <w:szCs w:val="16"/>
        </w:rPr>
      </w:pPr>
      <w:r>
        <w:rPr>
          <w:rFonts w:ascii="Tahoma" w:hAnsi="Tahoma" w:cs="Tahoma"/>
          <w:bCs/>
          <w:sz w:val="20"/>
          <w:szCs w:val="16"/>
        </w:rPr>
        <w:t xml:space="preserve">Attempts to find the </w:t>
      </w:r>
      <w:proofErr w:type="spellStart"/>
      <w:r>
        <w:rPr>
          <w:rFonts w:ascii="Tahoma" w:hAnsi="Tahoma" w:cs="Tahoma"/>
          <w:bCs/>
          <w:sz w:val="20"/>
          <w:szCs w:val="16"/>
        </w:rPr>
        <w:t>passed</w:t>
      </w:r>
      <w:proofErr w:type="spellEnd"/>
      <w:r>
        <w:rPr>
          <w:rFonts w:ascii="Tahoma" w:hAnsi="Tahoma" w:cs="Tahoma"/>
          <w:bCs/>
          <w:sz w:val="20"/>
          <w:szCs w:val="16"/>
        </w:rPr>
        <w:t xml:space="preserve"> item, if found returns the location, if not returns -1</w:t>
      </w:r>
    </w:p>
    <w:p w:rsidR="00B23C2D" w:rsidRDefault="00B23C2D" w:rsidP="00B23C2D">
      <w:pPr>
        <w:rPr>
          <w:rFonts w:ascii="Tahoma" w:hAnsi="Tahoma" w:cs="Tahoma"/>
          <w:bCs/>
          <w:sz w:val="20"/>
          <w:szCs w:val="16"/>
        </w:rPr>
      </w:pPr>
    </w:p>
    <w:p w:rsidR="00B23C2D" w:rsidRPr="00230652" w:rsidRDefault="00B23C2D" w:rsidP="00B23C2D">
      <w:pPr>
        <w:rPr>
          <w:rFonts w:ascii="Tahoma" w:hAnsi="Tahoma" w:cs="Tahoma"/>
          <w:bCs/>
          <w:i/>
          <w:sz w:val="20"/>
          <w:szCs w:val="16"/>
          <w:u w:val="single"/>
        </w:rPr>
      </w:pPr>
      <w:proofErr w:type="spellStart"/>
      <w:proofErr w:type="gramStart"/>
      <w:r w:rsidRPr="00230652">
        <w:rPr>
          <w:rFonts w:ascii="Tahoma" w:hAnsi="Tahoma" w:cs="Tahoma"/>
          <w:bCs/>
          <w:i/>
          <w:sz w:val="20"/>
          <w:szCs w:val="16"/>
          <w:u w:val="single"/>
        </w:rPr>
        <w:t>lengthIs</w:t>
      </w:r>
      <w:proofErr w:type="spellEnd"/>
      <w:r w:rsidRPr="00230652">
        <w:rPr>
          <w:rFonts w:ascii="Tahoma" w:hAnsi="Tahoma" w:cs="Tahoma"/>
          <w:bCs/>
          <w:i/>
          <w:sz w:val="20"/>
          <w:szCs w:val="16"/>
          <w:u w:val="single"/>
        </w:rPr>
        <w:t>()</w:t>
      </w:r>
      <w:proofErr w:type="gramEnd"/>
    </w:p>
    <w:p w:rsidR="00B23C2D" w:rsidRDefault="00B23C2D" w:rsidP="00B23C2D">
      <w:pPr>
        <w:rPr>
          <w:rFonts w:ascii="Tahoma" w:hAnsi="Tahoma" w:cs="Tahoma"/>
          <w:bCs/>
          <w:sz w:val="20"/>
          <w:szCs w:val="16"/>
        </w:rPr>
      </w:pPr>
      <w:r>
        <w:rPr>
          <w:rFonts w:ascii="Tahoma" w:hAnsi="Tahoma" w:cs="Tahoma"/>
          <w:bCs/>
          <w:sz w:val="20"/>
          <w:szCs w:val="16"/>
        </w:rPr>
        <w:t>Returns the number of elements in the list</w:t>
      </w:r>
    </w:p>
    <w:p w:rsidR="00B23C2D" w:rsidRDefault="00B23C2D" w:rsidP="00B23C2D">
      <w:pPr>
        <w:rPr>
          <w:rFonts w:ascii="Tahoma" w:hAnsi="Tahoma" w:cs="Tahoma"/>
          <w:bCs/>
          <w:sz w:val="20"/>
          <w:szCs w:val="16"/>
        </w:rPr>
      </w:pPr>
    </w:p>
    <w:p w:rsidR="00B23C2D" w:rsidRPr="00230652" w:rsidRDefault="00B23C2D" w:rsidP="00B23C2D">
      <w:pPr>
        <w:rPr>
          <w:rFonts w:ascii="Tahoma" w:hAnsi="Tahoma" w:cs="Tahoma"/>
          <w:bCs/>
          <w:i/>
          <w:sz w:val="20"/>
          <w:szCs w:val="16"/>
          <w:u w:val="single"/>
        </w:rPr>
      </w:pPr>
      <w:proofErr w:type="gramStart"/>
      <w:r w:rsidRPr="00230652">
        <w:rPr>
          <w:rFonts w:ascii="Tahoma" w:hAnsi="Tahoma" w:cs="Tahoma"/>
          <w:bCs/>
          <w:i/>
          <w:sz w:val="20"/>
          <w:szCs w:val="16"/>
          <w:u w:val="single"/>
        </w:rPr>
        <w:t>clear()</w:t>
      </w:r>
      <w:proofErr w:type="gramEnd"/>
    </w:p>
    <w:p w:rsidR="00B23C2D" w:rsidRDefault="00B23C2D" w:rsidP="00B23C2D">
      <w:pPr>
        <w:rPr>
          <w:rFonts w:ascii="Tahoma" w:hAnsi="Tahoma" w:cs="Tahoma"/>
          <w:bCs/>
          <w:sz w:val="20"/>
          <w:szCs w:val="16"/>
        </w:rPr>
      </w:pPr>
      <w:r>
        <w:rPr>
          <w:rFonts w:ascii="Tahoma" w:hAnsi="Tahoma" w:cs="Tahoma"/>
          <w:bCs/>
          <w:sz w:val="20"/>
          <w:szCs w:val="16"/>
        </w:rPr>
        <w:t>Removes all elements from the list</w:t>
      </w:r>
    </w:p>
    <w:p w:rsidR="00B23C2D" w:rsidRDefault="00B23C2D" w:rsidP="00B23C2D">
      <w:pPr>
        <w:rPr>
          <w:rFonts w:ascii="Tahoma" w:hAnsi="Tahoma" w:cs="Tahoma"/>
          <w:bCs/>
          <w:sz w:val="20"/>
          <w:szCs w:val="16"/>
        </w:rPr>
      </w:pPr>
    </w:p>
    <w:p w:rsidR="0071491A" w:rsidRDefault="0071491A" w:rsidP="0071491A">
      <w:pPr>
        <w:rPr>
          <w:rFonts w:ascii="Tahoma" w:hAnsi="Tahoma" w:cs="Tahoma"/>
          <w:bCs/>
          <w:sz w:val="20"/>
          <w:szCs w:val="16"/>
          <w:u w:val="single"/>
        </w:rPr>
      </w:pPr>
      <w:proofErr w:type="gramStart"/>
      <w:r>
        <w:rPr>
          <w:rFonts w:ascii="Tahoma" w:hAnsi="Tahoma" w:cs="Tahoma"/>
          <w:bCs/>
          <w:sz w:val="20"/>
          <w:szCs w:val="16"/>
          <w:u w:val="single"/>
        </w:rPr>
        <w:t>public</w:t>
      </w:r>
      <w:proofErr w:type="gramEnd"/>
      <w:r>
        <w:rPr>
          <w:rFonts w:ascii="Tahoma" w:hAnsi="Tahoma" w:cs="Tahoma"/>
          <w:bCs/>
          <w:sz w:val="20"/>
          <w:szCs w:val="16"/>
          <w:u w:val="single"/>
        </w:rPr>
        <w:t xml:space="preserve"> String </w:t>
      </w:r>
      <w:proofErr w:type="spellStart"/>
      <w:r>
        <w:rPr>
          <w:rFonts w:ascii="Tahoma" w:hAnsi="Tahoma" w:cs="Tahoma"/>
          <w:bCs/>
          <w:sz w:val="20"/>
          <w:szCs w:val="16"/>
          <w:u w:val="single"/>
        </w:rPr>
        <w:t>toString</w:t>
      </w:r>
      <w:proofErr w:type="spellEnd"/>
      <w:r>
        <w:rPr>
          <w:rFonts w:ascii="Tahoma" w:hAnsi="Tahoma" w:cs="Tahoma"/>
          <w:bCs/>
          <w:sz w:val="20"/>
          <w:szCs w:val="16"/>
          <w:u w:val="single"/>
        </w:rPr>
        <w:t>()</w:t>
      </w:r>
    </w:p>
    <w:p w:rsidR="0071491A" w:rsidRDefault="0071491A" w:rsidP="0071491A">
      <w:pPr>
        <w:rPr>
          <w:rFonts w:ascii="Tahoma" w:hAnsi="Tahoma" w:cs="Tahoma"/>
          <w:bCs/>
          <w:sz w:val="20"/>
          <w:szCs w:val="16"/>
        </w:rPr>
      </w:pPr>
      <w:r>
        <w:rPr>
          <w:rFonts w:ascii="Tahoma" w:hAnsi="Tahoma" w:cs="Tahoma"/>
          <w:bCs/>
          <w:sz w:val="20"/>
          <w:szCs w:val="16"/>
        </w:rPr>
        <w:t xml:space="preserve">Returns a String containing all elements in the </w:t>
      </w:r>
      <w:proofErr w:type="spellStart"/>
      <w:r>
        <w:rPr>
          <w:rFonts w:ascii="Tahoma" w:hAnsi="Tahoma" w:cs="Tahoma"/>
          <w:bCs/>
          <w:sz w:val="20"/>
          <w:szCs w:val="16"/>
        </w:rPr>
        <w:t>LinkedList</w:t>
      </w:r>
      <w:proofErr w:type="spellEnd"/>
      <w:r w:rsidR="004C050D">
        <w:rPr>
          <w:rFonts w:ascii="Tahoma" w:hAnsi="Tahoma" w:cs="Tahoma"/>
          <w:bCs/>
          <w:sz w:val="20"/>
          <w:szCs w:val="16"/>
        </w:rPr>
        <w:t xml:space="preserve"> separated by two</w:t>
      </w:r>
      <w:r>
        <w:rPr>
          <w:rFonts w:ascii="Tahoma" w:hAnsi="Tahoma" w:cs="Tahoma"/>
          <w:bCs/>
          <w:sz w:val="20"/>
          <w:szCs w:val="16"/>
        </w:rPr>
        <w:t xml:space="preserve"> new line</w:t>
      </w:r>
      <w:r w:rsidR="004C050D">
        <w:rPr>
          <w:rFonts w:ascii="Tahoma" w:hAnsi="Tahoma" w:cs="Tahoma"/>
          <w:bCs/>
          <w:sz w:val="20"/>
          <w:szCs w:val="16"/>
        </w:rPr>
        <w:t>s</w:t>
      </w:r>
      <w:r>
        <w:rPr>
          <w:rFonts w:ascii="Tahoma" w:hAnsi="Tahoma" w:cs="Tahoma"/>
          <w:bCs/>
          <w:sz w:val="20"/>
          <w:szCs w:val="16"/>
        </w:rPr>
        <w:t>.</w:t>
      </w:r>
    </w:p>
    <w:p w:rsidR="0071491A" w:rsidRDefault="0071491A" w:rsidP="0071491A">
      <w:pPr>
        <w:rPr>
          <w:rFonts w:ascii="Tahoma" w:hAnsi="Tahoma" w:cs="Tahoma"/>
          <w:bCs/>
          <w:sz w:val="20"/>
          <w:szCs w:val="16"/>
        </w:rPr>
      </w:pPr>
    </w:p>
    <w:p w:rsidR="0071491A" w:rsidRDefault="0071491A" w:rsidP="0071491A">
      <w:pPr>
        <w:rPr>
          <w:rFonts w:ascii="Tahoma" w:hAnsi="Tahoma" w:cs="Tahoma"/>
          <w:bCs/>
          <w:sz w:val="20"/>
          <w:szCs w:val="16"/>
          <w:u w:val="single"/>
        </w:rPr>
      </w:pPr>
      <w:proofErr w:type="gramStart"/>
      <w:r>
        <w:rPr>
          <w:rFonts w:ascii="Tahoma" w:hAnsi="Tahoma" w:cs="Tahoma"/>
          <w:bCs/>
          <w:sz w:val="20"/>
          <w:szCs w:val="16"/>
          <w:u w:val="single"/>
        </w:rPr>
        <w:t>public</w:t>
      </w:r>
      <w:proofErr w:type="gramEnd"/>
      <w:r>
        <w:rPr>
          <w:rFonts w:ascii="Tahoma" w:hAnsi="Tahoma" w:cs="Tahoma"/>
          <w:bCs/>
          <w:sz w:val="20"/>
          <w:szCs w:val="16"/>
          <w:u w:val="single"/>
        </w:rPr>
        <w:t xml:space="preserve"> void sort()</w:t>
      </w:r>
    </w:p>
    <w:p w:rsidR="0071491A" w:rsidRDefault="0071491A" w:rsidP="0071491A">
      <w:pPr>
        <w:rPr>
          <w:rFonts w:ascii="Tahoma" w:hAnsi="Tahoma" w:cs="Tahoma"/>
          <w:bCs/>
          <w:sz w:val="20"/>
          <w:szCs w:val="16"/>
        </w:rPr>
      </w:pPr>
      <w:r>
        <w:rPr>
          <w:rFonts w:ascii="Tahoma" w:hAnsi="Tahoma" w:cs="Tahoma"/>
          <w:bCs/>
          <w:sz w:val="20"/>
          <w:szCs w:val="16"/>
        </w:rPr>
        <w:t>Sor</w:t>
      </w:r>
      <w:r w:rsidR="00DA09E9">
        <w:rPr>
          <w:rFonts w:ascii="Tahoma" w:hAnsi="Tahoma" w:cs="Tahoma"/>
          <w:bCs/>
          <w:sz w:val="20"/>
          <w:szCs w:val="16"/>
        </w:rPr>
        <w:t xml:space="preserve">ts the contents of the </w:t>
      </w:r>
      <w:proofErr w:type="spellStart"/>
      <w:r w:rsidR="00DA09E9">
        <w:rPr>
          <w:rFonts w:ascii="Tahoma" w:hAnsi="Tahoma" w:cs="Tahoma"/>
          <w:bCs/>
          <w:sz w:val="20"/>
          <w:szCs w:val="16"/>
        </w:rPr>
        <w:t>LinkedList</w:t>
      </w:r>
      <w:proofErr w:type="spellEnd"/>
      <w:r>
        <w:rPr>
          <w:rFonts w:ascii="Tahoma" w:hAnsi="Tahoma" w:cs="Tahoma"/>
          <w:bCs/>
          <w:sz w:val="20"/>
          <w:szCs w:val="16"/>
        </w:rPr>
        <w:t xml:space="preserve"> using the Selection Sort.</w:t>
      </w:r>
      <w:r w:rsidR="0091771D">
        <w:rPr>
          <w:rFonts w:ascii="Tahoma" w:hAnsi="Tahoma" w:cs="Tahoma"/>
          <w:bCs/>
          <w:sz w:val="20"/>
          <w:szCs w:val="16"/>
        </w:rPr>
        <w:t xml:space="preserve"> If the list is empty throws a new </w:t>
      </w:r>
      <w:proofErr w:type="spellStart"/>
      <w:r w:rsidR="0091771D">
        <w:rPr>
          <w:rFonts w:ascii="Tahoma" w:hAnsi="Tahoma" w:cs="Tahoma"/>
          <w:bCs/>
          <w:sz w:val="20"/>
          <w:szCs w:val="16"/>
        </w:rPr>
        <w:t>EmptyListException</w:t>
      </w:r>
      <w:proofErr w:type="spellEnd"/>
      <w:r w:rsidR="0091771D">
        <w:rPr>
          <w:rFonts w:ascii="Tahoma" w:hAnsi="Tahoma" w:cs="Tahoma"/>
          <w:bCs/>
          <w:sz w:val="20"/>
          <w:szCs w:val="16"/>
        </w:rPr>
        <w:t xml:space="preserve"> with the message: “(Name of list) is Empty”</w:t>
      </w:r>
    </w:p>
    <w:p w:rsidR="00B23C2D" w:rsidRDefault="00B23C2D" w:rsidP="00B23C2D">
      <w:pPr>
        <w:rPr>
          <w:rFonts w:ascii="Tahoma" w:hAnsi="Tahoma" w:cs="Tahoma"/>
          <w:bCs/>
          <w:sz w:val="20"/>
          <w:szCs w:val="16"/>
        </w:rPr>
      </w:pPr>
    </w:p>
    <w:p w:rsidR="00B23C2D" w:rsidRPr="00230652" w:rsidRDefault="00B23C2D" w:rsidP="00B23C2D">
      <w:pPr>
        <w:rPr>
          <w:rFonts w:ascii="Tahoma" w:hAnsi="Tahoma" w:cs="Tahoma"/>
          <w:bCs/>
          <w:i/>
          <w:sz w:val="20"/>
          <w:szCs w:val="16"/>
          <w:u w:val="single"/>
        </w:rPr>
      </w:pPr>
      <w:proofErr w:type="spellStart"/>
      <w:proofErr w:type="gramStart"/>
      <w:r w:rsidRPr="00230652">
        <w:rPr>
          <w:rFonts w:ascii="Tahoma" w:hAnsi="Tahoma" w:cs="Tahoma"/>
          <w:bCs/>
          <w:i/>
          <w:sz w:val="20"/>
          <w:szCs w:val="16"/>
          <w:u w:val="single"/>
        </w:rPr>
        <w:t>isEmpty</w:t>
      </w:r>
      <w:proofErr w:type="spellEnd"/>
      <w:r w:rsidRPr="00230652">
        <w:rPr>
          <w:rFonts w:ascii="Tahoma" w:hAnsi="Tahoma" w:cs="Tahoma"/>
          <w:bCs/>
          <w:i/>
          <w:sz w:val="20"/>
          <w:szCs w:val="16"/>
          <w:u w:val="single"/>
        </w:rPr>
        <w:t>()</w:t>
      </w:r>
      <w:proofErr w:type="gramEnd"/>
    </w:p>
    <w:p w:rsidR="00B23C2D" w:rsidRPr="00FC0D3C" w:rsidRDefault="00B23C2D" w:rsidP="00B23C2D">
      <w:pPr>
        <w:rPr>
          <w:rFonts w:ascii="Tahoma" w:hAnsi="Tahoma" w:cs="Tahoma"/>
          <w:bCs/>
          <w:sz w:val="20"/>
          <w:szCs w:val="16"/>
        </w:rPr>
      </w:pPr>
      <w:r>
        <w:rPr>
          <w:rFonts w:ascii="Tahoma" w:hAnsi="Tahoma" w:cs="Tahoma"/>
          <w:bCs/>
          <w:sz w:val="20"/>
          <w:szCs w:val="16"/>
        </w:rPr>
        <w:t>Returns true if empty, false if not</w:t>
      </w:r>
    </w:p>
    <w:p w:rsidR="00B23C2D" w:rsidRDefault="00B23C2D" w:rsidP="009F3754">
      <w:pPr>
        <w:rPr>
          <w:rFonts w:ascii="Tahoma" w:hAnsi="Tahoma" w:cs="Tahoma"/>
          <w:bCs/>
          <w:sz w:val="20"/>
          <w:szCs w:val="16"/>
        </w:rPr>
      </w:pPr>
    </w:p>
    <w:p w:rsidR="009F3754" w:rsidRDefault="009F3754" w:rsidP="009F3754">
      <w:pPr>
        <w:rPr>
          <w:rFonts w:ascii="Tahoma" w:hAnsi="Tahoma" w:cs="Tahoma"/>
          <w:bCs/>
          <w:sz w:val="20"/>
          <w:szCs w:val="16"/>
        </w:rPr>
      </w:pPr>
      <w:r>
        <w:rPr>
          <w:rFonts w:ascii="Tahoma" w:hAnsi="Tahoma" w:cs="Tahoma"/>
          <w:bCs/>
          <w:sz w:val="20"/>
          <w:szCs w:val="16"/>
        </w:rPr>
        <w:t xml:space="preserve">Both the </w:t>
      </w:r>
      <w:proofErr w:type="spellStart"/>
      <w:r>
        <w:rPr>
          <w:rFonts w:ascii="Tahoma" w:hAnsi="Tahoma" w:cs="Tahoma"/>
          <w:bCs/>
          <w:sz w:val="20"/>
          <w:szCs w:val="16"/>
        </w:rPr>
        <w:t>ListNode</w:t>
      </w:r>
      <w:proofErr w:type="spellEnd"/>
      <w:r>
        <w:rPr>
          <w:rFonts w:ascii="Tahoma" w:hAnsi="Tahoma" w:cs="Tahoma"/>
          <w:bCs/>
          <w:sz w:val="20"/>
          <w:szCs w:val="16"/>
        </w:rPr>
        <w:t xml:space="preserve"> and </w:t>
      </w:r>
      <w:proofErr w:type="spellStart"/>
      <w:r>
        <w:rPr>
          <w:rFonts w:ascii="Tahoma" w:hAnsi="Tahoma" w:cs="Tahoma"/>
          <w:bCs/>
          <w:sz w:val="20"/>
          <w:szCs w:val="16"/>
        </w:rPr>
        <w:t>LinkedList</w:t>
      </w:r>
      <w:proofErr w:type="spellEnd"/>
      <w:r>
        <w:rPr>
          <w:rFonts w:ascii="Tahoma" w:hAnsi="Tahoma" w:cs="Tahoma"/>
          <w:bCs/>
          <w:sz w:val="20"/>
          <w:szCs w:val="16"/>
        </w:rPr>
        <w:t xml:space="preserve"> class belong to the </w:t>
      </w:r>
      <w:proofErr w:type="spellStart"/>
      <w:r>
        <w:rPr>
          <w:rFonts w:ascii="Tahoma" w:hAnsi="Tahoma" w:cs="Tahoma"/>
          <w:bCs/>
          <w:sz w:val="20"/>
          <w:szCs w:val="16"/>
        </w:rPr>
        <w:t>dataStructures</w:t>
      </w:r>
      <w:proofErr w:type="spellEnd"/>
      <w:r>
        <w:rPr>
          <w:rFonts w:ascii="Tahoma" w:hAnsi="Tahoma" w:cs="Tahoma"/>
          <w:bCs/>
          <w:sz w:val="20"/>
          <w:szCs w:val="16"/>
        </w:rPr>
        <w:t xml:space="preserve"> package.</w:t>
      </w:r>
    </w:p>
    <w:p w:rsidR="00390139" w:rsidRDefault="00390139">
      <w:pPr>
        <w:suppressAutoHyphens w:val="0"/>
        <w:spacing w:after="200" w:line="276" w:lineRule="auto"/>
        <w:rPr>
          <w:rFonts w:ascii="Tahoma" w:hAnsi="Tahoma" w:cs="Tahoma"/>
          <w:b/>
          <w:bCs/>
          <w:sz w:val="20"/>
          <w:szCs w:val="16"/>
          <w:u w:val="single"/>
        </w:rPr>
      </w:pPr>
      <w:r>
        <w:rPr>
          <w:rFonts w:ascii="Tahoma" w:hAnsi="Tahoma" w:cs="Tahoma"/>
          <w:b/>
          <w:bCs/>
          <w:sz w:val="20"/>
          <w:szCs w:val="16"/>
          <w:u w:val="single"/>
        </w:rPr>
        <w:br w:type="page"/>
      </w:r>
    </w:p>
    <w:p w:rsidR="00390139" w:rsidRDefault="00390139" w:rsidP="00390139">
      <w:pPr>
        <w:rPr>
          <w:rFonts w:ascii="Tahoma" w:hAnsi="Tahoma" w:cs="Tahoma"/>
          <w:bCs/>
          <w:sz w:val="20"/>
          <w:szCs w:val="16"/>
          <w:u w:val="single"/>
        </w:rPr>
      </w:pPr>
      <w:r>
        <w:rPr>
          <w:rFonts w:ascii="Tahoma" w:hAnsi="Tahoma" w:cs="Tahoma"/>
          <w:bCs/>
          <w:sz w:val="20"/>
          <w:szCs w:val="16"/>
          <w:u w:val="single"/>
        </w:rPr>
        <w:lastRenderedPageBreak/>
        <w:t xml:space="preserve">Changes to </w:t>
      </w:r>
      <w:proofErr w:type="spellStart"/>
      <w:r>
        <w:rPr>
          <w:rFonts w:ascii="Tahoma" w:hAnsi="Tahoma" w:cs="Tahoma"/>
          <w:bCs/>
          <w:sz w:val="20"/>
          <w:szCs w:val="16"/>
          <w:u w:val="single"/>
        </w:rPr>
        <w:t>EmployeeManager</w:t>
      </w:r>
      <w:proofErr w:type="spellEnd"/>
    </w:p>
    <w:p w:rsidR="00390139" w:rsidRDefault="00390139" w:rsidP="00390139">
      <w:pPr>
        <w:rPr>
          <w:rFonts w:ascii="Tahoma" w:hAnsi="Tahoma" w:cs="Tahoma"/>
          <w:bCs/>
          <w:sz w:val="20"/>
          <w:szCs w:val="16"/>
        </w:rPr>
      </w:pPr>
      <w:r>
        <w:rPr>
          <w:rFonts w:ascii="Tahoma" w:hAnsi="Tahoma" w:cs="Tahoma"/>
          <w:bCs/>
          <w:sz w:val="20"/>
          <w:szCs w:val="16"/>
        </w:rPr>
        <w:t xml:space="preserve">The </w:t>
      </w:r>
      <w:proofErr w:type="spellStart"/>
      <w:r>
        <w:rPr>
          <w:rFonts w:ascii="Tahoma" w:hAnsi="Tahoma" w:cs="Tahoma"/>
          <w:bCs/>
          <w:sz w:val="20"/>
          <w:szCs w:val="16"/>
        </w:rPr>
        <w:t>EmployeeManager</w:t>
      </w:r>
      <w:proofErr w:type="spellEnd"/>
      <w:r>
        <w:rPr>
          <w:rFonts w:ascii="Tahoma" w:hAnsi="Tahoma" w:cs="Tahoma"/>
          <w:bCs/>
          <w:sz w:val="20"/>
          <w:szCs w:val="16"/>
        </w:rPr>
        <w:t xml:space="preserve"> is being updated to use </w:t>
      </w:r>
      <w:proofErr w:type="spellStart"/>
      <w:r>
        <w:rPr>
          <w:rFonts w:ascii="Tahoma" w:hAnsi="Tahoma" w:cs="Tahoma"/>
          <w:bCs/>
          <w:sz w:val="20"/>
          <w:szCs w:val="16"/>
        </w:rPr>
        <w:t>LinkedLists</w:t>
      </w:r>
      <w:proofErr w:type="spellEnd"/>
      <w:r>
        <w:rPr>
          <w:rFonts w:ascii="Tahoma" w:hAnsi="Tahoma" w:cs="Tahoma"/>
          <w:bCs/>
          <w:sz w:val="20"/>
          <w:szCs w:val="16"/>
        </w:rPr>
        <w:t xml:space="preserve"> to reference the Employees in the </w:t>
      </w:r>
      <w:proofErr w:type="spellStart"/>
      <w:r>
        <w:rPr>
          <w:rFonts w:ascii="Tahoma" w:hAnsi="Tahoma" w:cs="Tahoma"/>
          <w:bCs/>
          <w:sz w:val="20"/>
          <w:szCs w:val="16"/>
        </w:rPr>
        <w:t>ArrayList</w:t>
      </w:r>
      <w:proofErr w:type="spellEnd"/>
      <w:r>
        <w:rPr>
          <w:rFonts w:ascii="Tahoma" w:hAnsi="Tahoma" w:cs="Tahoma"/>
          <w:bCs/>
          <w:sz w:val="20"/>
          <w:szCs w:val="16"/>
        </w:rPr>
        <w:t xml:space="preserve"> by sub-type. Changes need to be made where Employees are add/removed to perform similar actions to the correct </w:t>
      </w:r>
      <w:proofErr w:type="spellStart"/>
      <w:r>
        <w:rPr>
          <w:rFonts w:ascii="Tahoma" w:hAnsi="Tahoma" w:cs="Tahoma"/>
          <w:bCs/>
          <w:sz w:val="20"/>
          <w:szCs w:val="16"/>
        </w:rPr>
        <w:t>LinkedList</w:t>
      </w:r>
      <w:proofErr w:type="spellEnd"/>
      <w:r>
        <w:rPr>
          <w:rFonts w:ascii="Tahoma" w:hAnsi="Tahoma" w:cs="Tahoma"/>
          <w:bCs/>
          <w:sz w:val="20"/>
          <w:szCs w:val="16"/>
        </w:rPr>
        <w:t>. Additionally some of the previous methods can be changed to take advantage of this addition</w:t>
      </w:r>
      <w:r w:rsidR="009F3754">
        <w:rPr>
          <w:rFonts w:ascii="Tahoma" w:hAnsi="Tahoma" w:cs="Tahoma"/>
          <w:bCs/>
          <w:sz w:val="20"/>
          <w:szCs w:val="16"/>
        </w:rPr>
        <w:t xml:space="preserve">. Since this now uses your </w:t>
      </w:r>
      <w:proofErr w:type="spellStart"/>
      <w:r w:rsidR="009F3754">
        <w:rPr>
          <w:rFonts w:ascii="Tahoma" w:hAnsi="Tahoma" w:cs="Tahoma"/>
          <w:bCs/>
          <w:sz w:val="20"/>
          <w:szCs w:val="16"/>
        </w:rPr>
        <w:t>LinkedList</w:t>
      </w:r>
      <w:proofErr w:type="spellEnd"/>
      <w:r w:rsidR="009F3754">
        <w:rPr>
          <w:rFonts w:ascii="Tahoma" w:hAnsi="Tahoma" w:cs="Tahoma"/>
          <w:bCs/>
          <w:sz w:val="20"/>
          <w:szCs w:val="16"/>
        </w:rPr>
        <w:t xml:space="preserve"> you must import it from your </w:t>
      </w:r>
      <w:proofErr w:type="spellStart"/>
      <w:r w:rsidR="009F3754">
        <w:rPr>
          <w:rFonts w:ascii="Tahoma" w:hAnsi="Tahoma" w:cs="Tahoma"/>
          <w:bCs/>
          <w:sz w:val="20"/>
          <w:szCs w:val="16"/>
        </w:rPr>
        <w:t>dataStructures</w:t>
      </w:r>
      <w:proofErr w:type="spellEnd"/>
      <w:r w:rsidR="009F3754">
        <w:rPr>
          <w:rFonts w:ascii="Tahoma" w:hAnsi="Tahoma" w:cs="Tahoma"/>
          <w:bCs/>
          <w:sz w:val="20"/>
          <w:szCs w:val="16"/>
        </w:rPr>
        <w:t xml:space="preserve"> package</w:t>
      </w:r>
      <w:r>
        <w:rPr>
          <w:rFonts w:ascii="Tahoma" w:hAnsi="Tahoma" w:cs="Tahoma"/>
          <w:bCs/>
          <w:sz w:val="20"/>
          <w:szCs w:val="16"/>
        </w:rPr>
        <w:t xml:space="preserve"> (changes in bold).</w:t>
      </w:r>
    </w:p>
    <w:tbl>
      <w:tblPr>
        <w:tblW w:w="106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20"/>
      </w:tblGrid>
      <w:tr w:rsidR="00390139" w:rsidTr="00390139">
        <w:trPr>
          <w:trHeight w:val="232"/>
        </w:trPr>
        <w:tc>
          <w:tcPr>
            <w:tcW w:w="10620" w:type="dxa"/>
            <w:tcBorders>
              <w:top w:val="single" w:sz="4" w:space="0" w:color="000000"/>
              <w:left w:val="single" w:sz="4" w:space="0" w:color="000000"/>
              <w:bottom w:val="single" w:sz="4" w:space="0" w:color="000000"/>
              <w:right w:val="single" w:sz="4" w:space="0" w:color="000000"/>
            </w:tcBorders>
            <w:hideMark/>
          </w:tcPr>
          <w:p w:rsidR="00390139" w:rsidRDefault="00390139">
            <w:pPr>
              <w:spacing w:line="276" w:lineRule="auto"/>
              <w:jc w:val="center"/>
              <w:rPr>
                <w:rFonts w:ascii="Tahoma" w:hAnsi="Tahoma" w:cs="Tahoma"/>
                <w:bCs/>
                <w:sz w:val="20"/>
                <w:szCs w:val="16"/>
              </w:rPr>
            </w:pPr>
            <w:proofErr w:type="spellStart"/>
            <w:r>
              <w:rPr>
                <w:rFonts w:ascii="Tahoma" w:hAnsi="Tahoma" w:cs="Tahoma"/>
                <w:bCs/>
                <w:sz w:val="20"/>
                <w:szCs w:val="16"/>
              </w:rPr>
              <w:t>EmployeeManager</w:t>
            </w:r>
            <w:proofErr w:type="spellEnd"/>
          </w:p>
        </w:tc>
      </w:tr>
      <w:tr w:rsidR="00390139" w:rsidTr="00390139">
        <w:trPr>
          <w:trHeight w:val="296"/>
        </w:trPr>
        <w:tc>
          <w:tcPr>
            <w:tcW w:w="10620" w:type="dxa"/>
            <w:tcBorders>
              <w:top w:val="single" w:sz="4" w:space="0" w:color="000000"/>
              <w:left w:val="single" w:sz="4" w:space="0" w:color="000000"/>
              <w:bottom w:val="single" w:sz="4" w:space="0" w:color="000000"/>
              <w:right w:val="single" w:sz="4" w:space="0" w:color="000000"/>
            </w:tcBorders>
            <w:hideMark/>
          </w:tcPr>
          <w:p w:rsidR="00390139" w:rsidRPr="00390139" w:rsidRDefault="00390139">
            <w:pPr>
              <w:spacing w:line="276" w:lineRule="auto"/>
              <w:ind w:left="360"/>
              <w:rPr>
                <w:rFonts w:ascii="Tahoma" w:hAnsi="Tahoma" w:cs="Tahoma"/>
                <w:bCs/>
                <w:sz w:val="20"/>
                <w:szCs w:val="16"/>
              </w:rPr>
            </w:pPr>
            <w:r w:rsidRPr="00390139">
              <w:rPr>
                <w:rFonts w:ascii="Tahoma" w:hAnsi="Tahoma" w:cs="Tahoma"/>
                <w:bCs/>
                <w:sz w:val="20"/>
                <w:szCs w:val="16"/>
              </w:rPr>
              <w:t xml:space="preserve">- employees : </w:t>
            </w:r>
            <w:proofErr w:type="spellStart"/>
            <w:r w:rsidRPr="00390139">
              <w:rPr>
                <w:rFonts w:ascii="Tahoma" w:hAnsi="Tahoma" w:cs="Tahoma"/>
                <w:bCs/>
                <w:sz w:val="20"/>
                <w:szCs w:val="16"/>
              </w:rPr>
              <w:t>ArrayList</w:t>
            </w:r>
            <w:proofErr w:type="spellEnd"/>
            <w:r w:rsidRPr="00390139">
              <w:rPr>
                <w:rFonts w:ascii="Tahoma" w:hAnsi="Tahoma" w:cs="Tahoma"/>
                <w:bCs/>
                <w:sz w:val="20"/>
                <w:szCs w:val="16"/>
              </w:rPr>
              <w:t>&lt;Employee&gt;</w:t>
            </w:r>
          </w:p>
          <w:p w:rsidR="00390139" w:rsidRPr="00390139" w:rsidRDefault="00390139">
            <w:pPr>
              <w:spacing w:line="276" w:lineRule="auto"/>
              <w:ind w:left="360"/>
              <w:rPr>
                <w:rFonts w:ascii="Tahoma" w:hAnsi="Tahoma" w:cs="Tahoma"/>
                <w:bCs/>
                <w:sz w:val="20"/>
                <w:szCs w:val="16"/>
              </w:rPr>
            </w:pPr>
            <w:r w:rsidRPr="00390139">
              <w:rPr>
                <w:rFonts w:ascii="Tahoma" w:hAnsi="Tahoma" w:cs="Tahoma"/>
                <w:bCs/>
                <w:sz w:val="20"/>
                <w:szCs w:val="16"/>
              </w:rPr>
              <w:t xml:space="preserve">- </w:t>
            </w:r>
            <w:proofErr w:type="spellStart"/>
            <w:r w:rsidRPr="00390139">
              <w:rPr>
                <w:rFonts w:ascii="Tahoma" w:hAnsi="Tahoma" w:cs="Tahoma"/>
                <w:bCs/>
                <w:sz w:val="20"/>
                <w:szCs w:val="16"/>
              </w:rPr>
              <w:t>employeeMax</w:t>
            </w:r>
            <w:proofErr w:type="spellEnd"/>
            <w:r w:rsidRPr="00390139">
              <w:rPr>
                <w:rFonts w:ascii="Tahoma" w:hAnsi="Tahoma" w:cs="Tahoma"/>
                <w:bCs/>
                <w:sz w:val="20"/>
                <w:szCs w:val="16"/>
              </w:rPr>
              <w:t xml:space="preserve"> : final </w:t>
            </w:r>
            <w:proofErr w:type="spellStart"/>
            <w:r w:rsidRPr="00390139">
              <w:rPr>
                <w:rFonts w:ascii="Tahoma" w:hAnsi="Tahoma" w:cs="Tahoma"/>
                <w:bCs/>
                <w:sz w:val="20"/>
                <w:szCs w:val="16"/>
              </w:rPr>
              <w:t>int</w:t>
            </w:r>
            <w:proofErr w:type="spellEnd"/>
            <w:r w:rsidRPr="00390139">
              <w:rPr>
                <w:rFonts w:ascii="Tahoma" w:hAnsi="Tahoma" w:cs="Tahoma"/>
                <w:bCs/>
                <w:sz w:val="20"/>
                <w:szCs w:val="16"/>
              </w:rPr>
              <w:t xml:space="preserve"> = 10</w:t>
            </w:r>
          </w:p>
          <w:p w:rsidR="00390139" w:rsidRPr="009F3754" w:rsidRDefault="009F3754" w:rsidP="009F3754">
            <w:pPr>
              <w:spacing w:line="276" w:lineRule="auto"/>
              <w:ind w:left="360"/>
              <w:rPr>
                <w:rFonts w:ascii="Tahoma" w:hAnsi="Tahoma" w:cs="Tahoma"/>
                <w:b/>
                <w:bCs/>
                <w:sz w:val="20"/>
                <w:szCs w:val="16"/>
              </w:rPr>
            </w:pPr>
            <w:r w:rsidRPr="009F3754">
              <w:rPr>
                <w:rFonts w:ascii="Tahoma" w:hAnsi="Tahoma" w:cs="Tahoma"/>
                <w:b/>
                <w:bCs/>
                <w:sz w:val="20"/>
                <w:szCs w:val="16"/>
              </w:rPr>
              <w:t xml:space="preserve">- </w:t>
            </w:r>
            <w:proofErr w:type="spellStart"/>
            <w:r w:rsidRPr="009F3754">
              <w:rPr>
                <w:rFonts w:ascii="Tahoma" w:hAnsi="Tahoma" w:cs="Tahoma"/>
                <w:b/>
                <w:bCs/>
                <w:sz w:val="20"/>
                <w:szCs w:val="16"/>
              </w:rPr>
              <w:t>hourlyList</w:t>
            </w:r>
            <w:proofErr w:type="spellEnd"/>
            <w:r w:rsidRPr="009F3754">
              <w:rPr>
                <w:rFonts w:ascii="Tahoma" w:hAnsi="Tahoma" w:cs="Tahoma"/>
                <w:b/>
                <w:bCs/>
                <w:sz w:val="20"/>
                <w:szCs w:val="16"/>
              </w:rPr>
              <w:t xml:space="preserve"> : </w:t>
            </w:r>
            <w:proofErr w:type="spellStart"/>
            <w:r w:rsidRPr="009F3754">
              <w:rPr>
                <w:rFonts w:ascii="Tahoma" w:hAnsi="Tahoma" w:cs="Tahoma"/>
                <w:b/>
                <w:bCs/>
                <w:sz w:val="20"/>
                <w:szCs w:val="16"/>
              </w:rPr>
              <w:t>LinkedList</w:t>
            </w:r>
            <w:proofErr w:type="spellEnd"/>
            <w:r w:rsidRPr="009F3754">
              <w:rPr>
                <w:rFonts w:ascii="Tahoma" w:hAnsi="Tahoma" w:cs="Tahoma"/>
                <w:b/>
                <w:bCs/>
                <w:sz w:val="20"/>
                <w:szCs w:val="16"/>
              </w:rPr>
              <w:t>&lt;Employee&gt;</w:t>
            </w:r>
          </w:p>
          <w:p w:rsidR="009F3754" w:rsidRPr="009F3754" w:rsidRDefault="009F3754" w:rsidP="009F3754">
            <w:pPr>
              <w:spacing w:line="276" w:lineRule="auto"/>
              <w:ind w:left="360"/>
              <w:rPr>
                <w:rFonts w:ascii="Tahoma" w:hAnsi="Tahoma" w:cs="Tahoma"/>
                <w:b/>
                <w:bCs/>
                <w:sz w:val="20"/>
                <w:szCs w:val="16"/>
              </w:rPr>
            </w:pPr>
            <w:r w:rsidRPr="009F3754">
              <w:rPr>
                <w:rFonts w:ascii="Tahoma" w:hAnsi="Tahoma" w:cs="Tahoma"/>
                <w:b/>
                <w:bCs/>
                <w:sz w:val="20"/>
                <w:szCs w:val="16"/>
              </w:rPr>
              <w:t xml:space="preserve">- </w:t>
            </w:r>
            <w:proofErr w:type="spellStart"/>
            <w:r w:rsidRPr="009F3754">
              <w:rPr>
                <w:rFonts w:ascii="Tahoma" w:hAnsi="Tahoma" w:cs="Tahoma"/>
                <w:b/>
                <w:bCs/>
                <w:sz w:val="20"/>
                <w:szCs w:val="16"/>
              </w:rPr>
              <w:t>salaryList</w:t>
            </w:r>
            <w:proofErr w:type="spellEnd"/>
            <w:r w:rsidRPr="009F3754">
              <w:rPr>
                <w:rFonts w:ascii="Tahoma" w:hAnsi="Tahoma" w:cs="Tahoma"/>
                <w:b/>
                <w:bCs/>
                <w:sz w:val="20"/>
                <w:szCs w:val="16"/>
              </w:rPr>
              <w:t xml:space="preserve"> : </w:t>
            </w:r>
            <w:proofErr w:type="spellStart"/>
            <w:r w:rsidRPr="009F3754">
              <w:rPr>
                <w:rFonts w:ascii="Tahoma" w:hAnsi="Tahoma" w:cs="Tahoma"/>
                <w:b/>
                <w:bCs/>
                <w:sz w:val="20"/>
                <w:szCs w:val="16"/>
              </w:rPr>
              <w:t>LinkedList</w:t>
            </w:r>
            <w:proofErr w:type="spellEnd"/>
            <w:r w:rsidRPr="009F3754">
              <w:rPr>
                <w:rFonts w:ascii="Tahoma" w:hAnsi="Tahoma" w:cs="Tahoma"/>
                <w:b/>
                <w:bCs/>
                <w:sz w:val="20"/>
                <w:szCs w:val="16"/>
              </w:rPr>
              <w:t>&lt;Employee&gt;</w:t>
            </w:r>
          </w:p>
          <w:p w:rsidR="009F3754" w:rsidRPr="009F3754" w:rsidRDefault="009F3754" w:rsidP="009F3754">
            <w:pPr>
              <w:spacing w:line="276" w:lineRule="auto"/>
              <w:ind w:left="360"/>
              <w:rPr>
                <w:rFonts w:ascii="Tahoma" w:hAnsi="Tahoma" w:cs="Tahoma"/>
                <w:bCs/>
                <w:sz w:val="20"/>
                <w:szCs w:val="16"/>
              </w:rPr>
            </w:pPr>
            <w:r w:rsidRPr="009F3754">
              <w:rPr>
                <w:rFonts w:ascii="Tahoma" w:hAnsi="Tahoma" w:cs="Tahoma"/>
                <w:b/>
                <w:bCs/>
                <w:sz w:val="20"/>
                <w:szCs w:val="16"/>
              </w:rPr>
              <w:t xml:space="preserve">- </w:t>
            </w:r>
            <w:proofErr w:type="spellStart"/>
            <w:r w:rsidRPr="009F3754">
              <w:rPr>
                <w:rFonts w:ascii="Tahoma" w:hAnsi="Tahoma" w:cs="Tahoma"/>
                <w:b/>
                <w:bCs/>
                <w:sz w:val="20"/>
                <w:szCs w:val="16"/>
              </w:rPr>
              <w:t>commissionList</w:t>
            </w:r>
            <w:proofErr w:type="spellEnd"/>
            <w:r w:rsidRPr="009F3754">
              <w:rPr>
                <w:rFonts w:ascii="Tahoma" w:hAnsi="Tahoma" w:cs="Tahoma"/>
                <w:b/>
                <w:bCs/>
                <w:sz w:val="20"/>
                <w:szCs w:val="16"/>
              </w:rPr>
              <w:t xml:space="preserve"> : </w:t>
            </w:r>
            <w:proofErr w:type="spellStart"/>
            <w:r w:rsidRPr="009F3754">
              <w:rPr>
                <w:rFonts w:ascii="Tahoma" w:hAnsi="Tahoma" w:cs="Tahoma"/>
                <w:b/>
                <w:bCs/>
                <w:sz w:val="20"/>
                <w:szCs w:val="16"/>
              </w:rPr>
              <w:t>LinkedList</w:t>
            </w:r>
            <w:proofErr w:type="spellEnd"/>
            <w:r w:rsidRPr="009F3754">
              <w:rPr>
                <w:rFonts w:ascii="Tahoma" w:hAnsi="Tahoma" w:cs="Tahoma"/>
                <w:b/>
                <w:bCs/>
                <w:sz w:val="20"/>
                <w:szCs w:val="16"/>
              </w:rPr>
              <w:t>&lt;Employee&gt;</w:t>
            </w:r>
          </w:p>
        </w:tc>
      </w:tr>
      <w:tr w:rsidR="00390139" w:rsidTr="00390139">
        <w:trPr>
          <w:trHeight w:val="1178"/>
        </w:trPr>
        <w:tc>
          <w:tcPr>
            <w:tcW w:w="10620" w:type="dxa"/>
            <w:tcBorders>
              <w:top w:val="single" w:sz="4" w:space="0" w:color="000000"/>
              <w:left w:val="single" w:sz="4" w:space="0" w:color="000000"/>
              <w:bottom w:val="single" w:sz="4" w:space="0" w:color="000000"/>
              <w:right w:val="single" w:sz="4" w:space="0" w:color="000000"/>
            </w:tcBorders>
            <w:hideMark/>
          </w:tcPr>
          <w:p w:rsidR="00390139" w:rsidRPr="009F3754" w:rsidRDefault="00390139">
            <w:pPr>
              <w:spacing w:line="276" w:lineRule="auto"/>
              <w:rPr>
                <w:rFonts w:ascii="Tahoma" w:hAnsi="Tahoma" w:cs="Tahoma"/>
                <w:b/>
                <w:bCs/>
                <w:sz w:val="20"/>
                <w:szCs w:val="16"/>
              </w:rPr>
            </w:pPr>
            <w:r w:rsidRPr="009F3754">
              <w:rPr>
                <w:rFonts w:ascii="Tahoma" w:hAnsi="Tahoma" w:cs="Tahoma"/>
                <w:b/>
                <w:bCs/>
                <w:sz w:val="20"/>
                <w:szCs w:val="16"/>
              </w:rPr>
              <w:t xml:space="preserve">&lt;&lt;constructor&gt;&gt;  </w:t>
            </w:r>
            <w:proofErr w:type="spellStart"/>
            <w:r w:rsidRPr="009F3754">
              <w:rPr>
                <w:rFonts w:ascii="Tahoma" w:hAnsi="Tahoma" w:cs="Tahoma"/>
                <w:b/>
                <w:bCs/>
                <w:sz w:val="20"/>
                <w:szCs w:val="16"/>
              </w:rPr>
              <w:t>EmployeeManager</w:t>
            </w:r>
            <w:proofErr w:type="spellEnd"/>
            <w:r w:rsidRPr="009F3754">
              <w:rPr>
                <w:rFonts w:ascii="Tahoma" w:hAnsi="Tahoma" w:cs="Tahoma"/>
                <w:b/>
                <w:bCs/>
                <w:sz w:val="20"/>
                <w:szCs w:val="16"/>
              </w:rPr>
              <w:t>()</w:t>
            </w:r>
          </w:p>
          <w:p w:rsidR="00390139" w:rsidRPr="009F3754" w:rsidRDefault="00390139">
            <w:pPr>
              <w:spacing w:line="276" w:lineRule="auto"/>
              <w:rPr>
                <w:rFonts w:ascii="Tahoma" w:hAnsi="Tahoma" w:cs="Tahoma"/>
                <w:b/>
                <w:bCs/>
                <w:sz w:val="20"/>
                <w:szCs w:val="16"/>
              </w:rPr>
            </w:pPr>
            <w:r w:rsidRPr="009F3754">
              <w:rPr>
                <w:rFonts w:ascii="Tahoma" w:hAnsi="Tahoma" w:cs="Tahoma"/>
                <w:b/>
                <w:bCs/>
                <w:sz w:val="20"/>
                <w:szCs w:val="16"/>
              </w:rPr>
              <w:t xml:space="preserve">+ </w:t>
            </w:r>
            <w:proofErr w:type="spellStart"/>
            <w:r w:rsidRPr="009F3754">
              <w:rPr>
                <w:rFonts w:ascii="Tahoma" w:hAnsi="Tahoma" w:cs="Tahoma"/>
                <w:b/>
                <w:bCs/>
                <w:sz w:val="20"/>
                <w:szCs w:val="16"/>
              </w:rPr>
              <w:t>addEmployee</w:t>
            </w:r>
            <w:proofErr w:type="spellEnd"/>
            <w:r w:rsidRPr="009F3754">
              <w:rPr>
                <w:rFonts w:ascii="Tahoma" w:hAnsi="Tahoma" w:cs="Tahoma"/>
                <w:b/>
                <w:bCs/>
                <w:sz w:val="20"/>
                <w:szCs w:val="16"/>
              </w:rPr>
              <w:t xml:space="preserve">( type : </w:t>
            </w:r>
            <w:proofErr w:type="spellStart"/>
            <w:r w:rsidRPr="009F3754">
              <w:rPr>
                <w:rFonts w:ascii="Tahoma" w:hAnsi="Tahoma" w:cs="Tahoma"/>
                <w:b/>
                <w:bCs/>
                <w:sz w:val="20"/>
                <w:szCs w:val="16"/>
              </w:rPr>
              <w:t>int</w:t>
            </w:r>
            <w:proofErr w:type="spellEnd"/>
            <w:r w:rsidRPr="009F3754">
              <w:rPr>
                <w:rFonts w:ascii="Tahoma" w:hAnsi="Tahoma" w:cs="Tahoma"/>
                <w:b/>
                <w:bCs/>
                <w:sz w:val="20"/>
                <w:szCs w:val="16"/>
              </w:rPr>
              <w:t xml:space="preserve">, </w:t>
            </w:r>
            <w:proofErr w:type="spellStart"/>
            <w:r w:rsidRPr="009F3754">
              <w:rPr>
                <w:rFonts w:ascii="Tahoma" w:hAnsi="Tahoma" w:cs="Tahoma"/>
                <w:b/>
                <w:bCs/>
                <w:sz w:val="20"/>
                <w:szCs w:val="16"/>
              </w:rPr>
              <w:t>fn</w:t>
            </w:r>
            <w:proofErr w:type="spellEnd"/>
            <w:r w:rsidRPr="009F3754">
              <w:rPr>
                <w:rFonts w:ascii="Tahoma" w:hAnsi="Tahoma" w:cs="Tahoma"/>
                <w:b/>
                <w:bCs/>
                <w:sz w:val="20"/>
                <w:szCs w:val="16"/>
              </w:rPr>
              <w:t xml:space="preserve"> : String, ln : String, m : char, g : char, </w:t>
            </w:r>
            <w:proofErr w:type="spellStart"/>
            <w:r w:rsidRPr="009F3754">
              <w:rPr>
                <w:rFonts w:ascii="Tahoma" w:hAnsi="Tahoma" w:cs="Tahoma"/>
                <w:b/>
                <w:bCs/>
                <w:sz w:val="20"/>
                <w:szCs w:val="16"/>
              </w:rPr>
              <w:t>en</w:t>
            </w:r>
            <w:proofErr w:type="spellEnd"/>
            <w:r w:rsidRPr="009F3754">
              <w:rPr>
                <w:rFonts w:ascii="Tahoma" w:hAnsi="Tahoma" w:cs="Tahoma"/>
                <w:b/>
                <w:bCs/>
                <w:sz w:val="20"/>
                <w:szCs w:val="16"/>
              </w:rPr>
              <w:t xml:space="preserve"> : </w:t>
            </w:r>
            <w:proofErr w:type="spellStart"/>
            <w:r w:rsidRPr="009F3754">
              <w:rPr>
                <w:rFonts w:ascii="Tahoma" w:hAnsi="Tahoma" w:cs="Tahoma"/>
                <w:b/>
                <w:bCs/>
                <w:sz w:val="20"/>
                <w:szCs w:val="16"/>
              </w:rPr>
              <w:t>int</w:t>
            </w:r>
            <w:proofErr w:type="spellEnd"/>
            <w:r w:rsidRPr="009F3754">
              <w:rPr>
                <w:rFonts w:ascii="Tahoma" w:hAnsi="Tahoma" w:cs="Tahoma"/>
                <w:b/>
                <w:bCs/>
                <w:sz w:val="20"/>
                <w:szCs w:val="16"/>
              </w:rPr>
              <w:t xml:space="preserve">, </w:t>
            </w:r>
            <w:proofErr w:type="spellStart"/>
            <w:r w:rsidRPr="009F3754">
              <w:rPr>
                <w:rFonts w:ascii="Tahoma" w:hAnsi="Tahoma" w:cs="Tahoma"/>
                <w:b/>
                <w:bCs/>
                <w:sz w:val="20"/>
                <w:szCs w:val="16"/>
              </w:rPr>
              <w:t>ft</w:t>
            </w:r>
            <w:proofErr w:type="spellEnd"/>
            <w:r w:rsidRPr="009F3754">
              <w:rPr>
                <w:rFonts w:ascii="Tahoma" w:hAnsi="Tahoma" w:cs="Tahoma"/>
                <w:b/>
                <w:bCs/>
                <w:sz w:val="20"/>
                <w:szCs w:val="16"/>
              </w:rPr>
              <w:t xml:space="preserve"> : </w:t>
            </w:r>
            <w:proofErr w:type="spellStart"/>
            <w:r w:rsidRPr="009F3754">
              <w:rPr>
                <w:rFonts w:ascii="Tahoma" w:hAnsi="Tahoma" w:cs="Tahoma"/>
                <w:b/>
                <w:bCs/>
                <w:sz w:val="20"/>
                <w:szCs w:val="16"/>
              </w:rPr>
              <w:t>boolean</w:t>
            </w:r>
            <w:proofErr w:type="spellEnd"/>
            <w:r w:rsidRPr="009F3754">
              <w:rPr>
                <w:rFonts w:ascii="Tahoma" w:hAnsi="Tahoma" w:cs="Tahoma"/>
                <w:b/>
                <w:bCs/>
                <w:sz w:val="20"/>
                <w:szCs w:val="16"/>
              </w:rPr>
              <w:t xml:space="preserve">, amount : double) throws </w:t>
            </w:r>
            <w:proofErr w:type="spellStart"/>
            <w:r w:rsidRPr="009F3754">
              <w:rPr>
                <w:rFonts w:ascii="Tahoma" w:hAnsi="Tahoma" w:cs="Tahoma"/>
                <w:b/>
                <w:bCs/>
                <w:sz w:val="20"/>
                <w:szCs w:val="16"/>
              </w:rPr>
              <w:t>InvalidEmployeeNumberException</w:t>
            </w:r>
            <w:proofErr w:type="spellEnd"/>
          </w:p>
          <w:p w:rsidR="00390139" w:rsidRPr="009F3754" w:rsidRDefault="00390139">
            <w:pPr>
              <w:spacing w:line="276" w:lineRule="auto"/>
              <w:rPr>
                <w:rFonts w:ascii="Tahoma" w:hAnsi="Tahoma" w:cs="Tahoma"/>
                <w:b/>
                <w:bCs/>
                <w:sz w:val="20"/>
                <w:szCs w:val="16"/>
              </w:rPr>
            </w:pPr>
            <w:r w:rsidRPr="009F3754">
              <w:rPr>
                <w:rFonts w:ascii="Tahoma" w:hAnsi="Tahoma" w:cs="Tahoma"/>
                <w:b/>
                <w:bCs/>
                <w:sz w:val="20"/>
                <w:szCs w:val="16"/>
              </w:rPr>
              <w:t xml:space="preserve">+ </w:t>
            </w:r>
            <w:proofErr w:type="spellStart"/>
            <w:r w:rsidRPr="009F3754">
              <w:rPr>
                <w:rFonts w:ascii="Tahoma" w:hAnsi="Tahoma" w:cs="Tahoma"/>
                <w:b/>
                <w:bCs/>
                <w:sz w:val="20"/>
                <w:szCs w:val="16"/>
              </w:rPr>
              <w:t>removeEmployee</w:t>
            </w:r>
            <w:proofErr w:type="spellEnd"/>
            <w:r w:rsidRPr="009F3754">
              <w:rPr>
                <w:rFonts w:ascii="Tahoma" w:hAnsi="Tahoma" w:cs="Tahoma"/>
                <w:b/>
                <w:bCs/>
                <w:sz w:val="20"/>
                <w:szCs w:val="16"/>
              </w:rPr>
              <w:t xml:space="preserve">( index : </w:t>
            </w:r>
            <w:proofErr w:type="spellStart"/>
            <w:r w:rsidRPr="009F3754">
              <w:rPr>
                <w:rFonts w:ascii="Tahoma" w:hAnsi="Tahoma" w:cs="Tahoma"/>
                <w:b/>
                <w:bCs/>
                <w:sz w:val="20"/>
                <w:szCs w:val="16"/>
              </w:rPr>
              <w:t>int</w:t>
            </w:r>
            <w:proofErr w:type="spellEnd"/>
            <w:r w:rsidRPr="009F3754">
              <w:rPr>
                <w:rFonts w:ascii="Tahoma" w:hAnsi="Tahoma" w:cs="Tahoma"/>
                <w:b/>
                <w:bCs/>
                <w:sz w:val="20"/>
                <w:szCs w:val="16"/>
              </w:rPr>
              <w:t>)</w:t>
            </w:r>
          </w:p>
          <w:p w:rsidR="00390139" w:rsidRPr="00390139" w:rsidRDefault="00390139">
            <w:pPr>
              <w:spacing w:line="276" w:lineRule="auto"/>
              <w:rPr>
                <w:rFonts w:ascii="Tahoma" w:hAnsi="Tahoma" w:cs="Tahoma"/>
                <w:bCs/>
                <w:sz w:val="20"/>
                <w:szCs w:val="16"/>
              </w:rPr>
            </w:pPr>
            <w:r w:rsidRPr="00390139">
              <w:rPr>
                <w:rFonts w:ascii="Tahoma" w:hAnsi="Tahoma" w:cs="Tahoma"/>
                <w:bCs/>
                <w:sz w:val="20"/>
                <w:szCs w:val="16"/>
              </w:rPr>
              <w:t xml:space="preserve">+ </w:t>
            </w:r>
            <w:proofErr w:type="spellStart"/>
            <w:r w:rsidRPr="00390139">
              <w:rPr>
                <w:rFonts w:ascii="Tahoma" w:hAnsi="Tahoma" w:cs="Tahoma"/>
                <w:bCs/>
                <w:sz w:val="20"/>
                <w:szCs w:val="16"/>
              </w:rPr>
              <w:t>listAll</w:t>
            </w:r>
            <w:proofErr w:type="spellEnd"/>
            <w:r w:rsidRPr="00390139">
              <w:rPr>
                <w:rFonts w:ascii="Tahoma" w:hAnsi="Tahoma" w:cs="Tahoma"/>
                <w:bCs/>
                <w:sz w:val="20"/>
                <w:szCs w:val="16"/>
              </w:rPr>
              <w:t>()</w:t>
            </w:r>
          </w:p>
          <w:p w:rsidR="00390139" w:rsidRPr="009F3754" w:rsidRDefault="00390139">
            <w:pPr>
              <w:spacing w:line="276" w:lineRule="auto"/>
              <w:rPr>
                <w:rFonts w:ascii="Tahoma" w:hAnsi="Tahoma" w:cs="Tahoma"/>
                <w:b/>
                <w:bCs/>
                <w:sz w:val="20"/>
                <w:szCs w:val="16"/>
              </w:rPr>
            </w:pPr>
            <w:r w:rsidRPr="009F3754">
              <w:rPr>
                <w:rFonts w:ascii="Tahoma" w:hAnsi="Tahoma" w:cs="Tahoma"/>
                <w:b/>
                <w:bCs/>
                <w:sz w:val="20"/>
                <w:szCs w:val="16"/>
              </w:rPr>
              <w:t xml:space="preserve">+ </w:t>
            </w:r>
            <w:proofErr w:type="spellStart"/>
            <w:r w:rsidRPr="009F3754">
              <w:rPr>
                <w:rFonts w:ascii="Tahoma" w:hAnsi="Tahoma" w:cs="Tahoma"/>
                <w:b/>
                <w:bCs/>
                <w:sz w:val="20"/>
                <w:szCs w:val="16"/>
              </w:rPr>
              <w:t>listHourly</w:t>
            </w:r>
            <w:proofErr w:type="spellEnd"/>
            <w:r w:rsidRPr="009F3754">
              <w:rPr>
                <w:rFonts w:ascii="Tahoma" w:hAnsi="Tahoma" w:cs="Tahoma"/>
                <w:b/>
                <w:bCs/>
                <w:sz w:val="20"/>
                <w:szCs w:val="16"/>
              </w:rPr>
              <w:t>()</w:t>
            </w:r>
          </w:p>
          <w:p w:rsidR="00390139" w:rsidRPr="009F3754" w:rsidRDefault="00390139">
            <w:pPr>
              <w:spacing w:line="276" w:lineRule="auto"/>
              <w:rPr>
                <w:rFonts w:ascii="Tahoma" w:hAnsi="Tahoma" w:cs="Tahoma"/>
                <w:b/>
                <w:bCs/>
                <w:sz w:val="20"/>
                <w:szCs w:val="16"/>
              </w:rPr>
            </w:pPr>
            <w:r w:rsidRPr="009F3754">
              <w:rPr>
                <w:rFonts w:ascii="Tahoma" w:hAnsi="Tahoma" w:cs="Tahoma"/>
                <w:b/>
                <w:bCs/>
                <w:sz w:val="20"/>
                <w:szCs w:val="16"/>
              </w:rPr>
              <w:t xml:space="preserve">+ </w:t>
            </w:r>
            <w:proofErr w:type="spellStart"/>
            <w:r w:rsidRPr="009F3754">
              <w:rPr>
                <w:rFonts w:ascii="Tahoma" w:hAnsi="Tahoma" w:cs="Tahoma"/>
                <w:b/>
                <w:bCs/>
                <w:sz w:val="20"/>
                <w:szCs w:val="16"/>
              </w:rPr>
              <w:t>listSalary</w:t>
            </w:r>
            <w:proofErr w:type="spellEnd"/>
            <w:r w:rsidRPr="009F3754">
              <w:rPr>
                <w:rFonts w:ascii="Tahoma" w:hAnsi="Tahoma" w:cs="Tahoma"/>
                <w:b/>
                <w:bCs/>
                <w:sz w:val="20"/>
                <w:szCs w:val="16"/>
              </w:rPr>
              <w:t>()</w:t>
            </w:r>
          </w:p>
          <w:p w:rsidR="00390139" w:rsidRPr="009F3754" w:rsidRDefault="00390139">
            <w:pPr>
              <w:spacing w:line="276" w:lineRule="auto"/>
              <w:rPr>
                <w:rFonts w:ascii="Tahoma" w:hAnsi="Tahoma" w:cs="Tahoma"/>
                <w:b/>
                <w:bCs/>
                <w:sz w:val="20"/>
                <w:szCs w:val="16"/>
              </w:rPr>
            </w:pPr>
            <w:r w:rsidRPr="009F3754">
              <w:rPr>
                <w:rFonts w:ascii="Tahoma" w:hAnsi="Tahoma" w:cs="Tahoma"/>
                <w:b/>
                <w:bCs/>
                <w:sz w:val="20"/>
                <w:szCs w:val="16"/>
              </w:rPr>
              <w:t xml:space="preserve">+ </w:t>
            </w:r>
            <w:proofErr w:type="spellStart"/>
            <w:r w:rsidRPr="009F3754">
              <w:rPr>
                <w:rFonts w:ascii="Tahoma" w:hAnsi="Tahoma" w:cs="Tahoma"/>
                <w:b/>
                <w:bCs/>
                <w:sz w:val="20"/>
                <w:szCs w:val="16"/>
              </w:rPr>
              <w:t>listCommision</w:t>
            </w:r>
            <w:proofErr w:type="spellEnd"/>
            <w:r w:rsidRPr="009F3754">
              <w:rPr>
                <w:rFonts w:ascii="Tahoma" w:hAnsi="Tahoma" w:cs="Tahoma"/>
                <w:b/>
                <w:bCs/>
                <w:sz w:val="20"/>
                <w:szCs w:val="16"/>
              </w:rPr>
              <w:t>()</w:t>
            </w:r>
          </w:p>
          <w:p w:rsidR="00390139" w:rsidRPr="00390139" w:rsidRDefault="00390139">
            <w:pPr>
              <w:spacing w:line="276" w:lineRule="auto"/>
              <w:rPr>
                <w:rFonts w:ascii="Tahoma" w:hAnsi="Tahoma" w:cs="Tahoma"/>
                <w:bCs/>
                <w:sz w:val="20"/>
                <w:szCs w:val="16"/>
              </w:rPr>
            </w:pPr>
            <w:r w:rsidRPr="00390139">
              <w:rPr>
                <w:rFonts w:ascii="Tahoma" w:hAnsi="Tahoma" w:cs="Tahoma"/>
                <w:bCs/>
                <w:sz w:val="20"/>
                <w:szCs w:val="16"/>
              </w:rPr>
              <w:t xml:space="preserve">+ </w:t>
            </w:r>
            <w:proofErr w:type="spellStart"/>
            <w:r w:rsidRPr="00390139">
              <w:rPr>
                <w:rFonts w:ascii="Tahoma" w:hAnsi="Tahoma" w:cs="Tahoma"/>
                <w:bCs/>
                <w:sz w:val="20"/>
                <w:szCs w:val="16"/>
              </w:rPr>
              <w:t>resetWeek</w:t>
            </w:r>
            <w:proofErr w:type="spellEnd"/>
            <w:r w:rsidRPr="00390139">
              <w:rPr>
                <w:rFonts w:ascii="Tahoma" w:hAnsi="Tahoma" w:cs="Tahoma"/>
                <w:bCs/>
                <w:sz w:val="20"/>
                <w:szCs w:val="16"/>
              </w:rPr>
              <w:t>()</w:t>
            </w:r>
          </w:p>
          <w:p w:rsidR="00390139" w:rsidRPr="00390139" w:rsidRDefault="00390139">
            <w:pPr>
              <w:spacing w:line="276" w:lineRule="auto"/>
              <w:rPr>
                <w:rFonts w:ascii="Tahoma" w:hAnsi="Tahoma" w:cs="Tahoma"/>
                <w:bCs/>
                <w:sz w:val="20"/>
                <w:szCs w:val="16"/>
              </w:rPr>
            </w:pPr>
            <w:r w:rsidRPr="00390139">
              <w:rPr>
                <w:rFonts w:ascii="Tahoma" w:hAnsi="Tahoma" w:cs="Tahoma"/>
                <w:bCs/>
                <w:sz w:val="20"/>
                <w:szCs w:val="16"/>
              </w:rPr>
              <w:t xml:space="preserve">+ </w:t>
            </w:r>
            <w:proofErr w:type="spellStart"/>
            <w:r w:rsidRPr="00390139">
              <w:rPr>
                <w:rFonts w:ascii="Tahoma" w:hAnsi="Tahoma" w:cs="Tahoma"/>
                <w:bCs/>
                <w:sz w:val="20"/>
                <w:szCs w:val="16"/>
              </w:rPr>
              <w:t>calculatePayout</w:t>
            </w:r>
            <w:proofErr w:type="spellEnd"/>
            <w:r w:rsidRPr="00390139">
              <w:rPr>
                <w:rFonts w:ascii="Tahoma" w:hAnsi="Tahoma" w:cs="Tahoma"/>
                <w:bCs/>
                <w:sz w:val="20"/>
                <w:szCs w:val="16"/>
              </w:rPr>
              <w:t>() : double</w:t>
            </w:r>
          </w:p>
          <w:p w:rsidR="00390139" w:rsidRPr="00390139" w:rsidRDefault="00390139">
            <w:pPr>
              <w:spacing w:line="276" w:lineRule="auto"/>
              <w:rPr>
                <w:rFonts w:ascii="Tahoma" w:hAnsi="Tahoma" w:cs="Tahoma"/>
                <w:bCs/>
                <w:sz w:val="20"/>
                <w:szCs w:val="16"/>
              </w:rPr>
            </w:pPr>
            <w:r w:rsidRPr="00390139">
              <w:rPr>
                <w:rFonts w:ascii="Tahoma" w:hAnsi="Tahoma" w:cs="Tahoma"/>
                <w:bCs/>
                <w:sz w:val="20"/>
                <w:szCs w:val="16"/>
              </w:rPr>
              <w:t xml:space="preserve">+ </w:t>
            </w:r>
            <w:proofErr w:type="spellStart"/>
            <w:r w:rsidRPr="00390139">
              <w:rPr>
                <w:rFonts w:ascii="Tahoma" w:hAnsi="Tahoma" w:cs="Tahoma"/>
                <w:bCs/>
                <w:sz w:val="20"/>
                <w:szCs w:val="16"/>
              </w:rPr>
              <w:t>getIndex</w:t>
            </w:r>
            <w:proofErr w:type="spellEnd"/>
            <w:r w:rsidRPr="00390139">
              <w:rPr>
                <w:rFonts w:ascii="Tahoma" w:hAnsi="Tahoma" w:cs="Tahoma"/>
                <w:bCs/>
                <w:sz w:val="20"/>
                <w:szCs w:val="16"/>
              </w:rPr>
              <w:t xml:space="preserve">( </w:t>
            </w:r>
            <w:proofErr w:type="spellStart"/>
            <w:r w:rsidRPr="00390139">
              <w:rPr>
                <w:rFonts w:ascii="Tahoma" w:hAnsi="Tahoma" w:cs="Tahoma"/>
                <w:bCs/>
                <w:sz w:val="20"/>
                <w:szCs w:val="16"/>
              </w:rPr>
              <w:t>empNum</w:t>
            </w:r>
            <w:proofErr w:type="spellEnd"/>
            <w:r w:rsidRPr="00390139">
              <w:rPr>
                <w:rFonts w:ascii="Tahoma" w:hAnsi="Tahoma" w:cs="Tahoma"/>
                <w:bCs/>
                <w:sz w:val="20"/>
                <w:szCs w:val="16"/>
              </w:rPr>
              <w:t xml:space="preserve"> : </w:t>
            </w:r>
            <w:proofErr w:type="spellStart"/>
            <w:r w:rsidRPr="00390139">
              <w:rPr>
                <w:rFonts w:ascii="Tahoma" w:hAnsi="Tahoma" w:cs="Tahoma"/>
                <w:bCs/>
                <w:sz w:val="20"/>
                <w:szCs w:val="16"/>
              </w:rPr>
              <w:t>int</w:t>
            </w:r>
            <w:proofErr w:type="spellEnd"/>
            <w:r w:rsidRPr="00390139">
              <w:rPr>
                <w:rFonts w:ascii="Tahoma" w:hAnsi="Tahoma" w:cs="Tahoma"/>
                <w:bCs/>
                <w:sz w:val="20"/>
                <w:szCs w:val="16"/>
              </w:rPr>
              <w:t xml:space="preserve"> ) : </w:t>
            </w:r>
            <w:proofErr w:type="spellStart"/>
            <w:r w:rsidRPr="00390139">
              <w:rPr>
                <w:rFonts w:ascii="Tahoma" w:hAnsi="Tahoma" w:cs="Tahoma"/>
                <w:bCs/>
                <w:sz w:val="20"/>
                <w:szCs w:val="16"/>
              </w:rPr>
              <w:t>int</w:t>
            </w:r>
            <w:proofErr w:type="spellEnd"/>
          </w:p>
          <w:p w:rsidR="00390139" w:rsidRPr="00390139" w:rsidRDefault="00390139">
            <w:pPr>
              <w:spacing w:line="276" w:lineRule="auto"/>
              <w:rPr>
                <w:rFonts w:ascii="Tahoma" w:hAnsi="Tahoma" w:cs="Tahoma"/>
                <w:bCs/>
                <w:sz w:val="20"/>
                <w:szCs w:val="16"/>
              </w:rPr>
            </w:pPr>
            <w:r w:rsidRPr="00390139">
              <w:rPr>
                <w:rFonts w:ascii="Tahoma" w:hAnsi="Tahoma" w:cs="Tahoma"/>
                <w:bCs/>
                <w:sz w:val="20"/>
                <w:szCs w:val="16"/>
              </w:rPr>
              <w:t xml:space="preserve">+ </w:t>
            </w:r>
            <w:proofErr w:type="spellStart"/>
            <w:r w:rsidRPr="00390139">
              <w:rPr>
                <w:rFonts w:ascii="Tahoma" w:hAnsi="Tahoma" w:cs="Tahoma"/>
                <w:bCs/>
                <w:sz w:val="20"/>
                <w:szCs w:val="16"/>
              </w:rPr>
              <w:t>annualRaises</w:t>
            </w:r>
            <w:proofErr w:type="spellEnd"/>
            <w:r w:rsidRPr="00390139">
              <w:rPr>
                <w:rFonts w:ascii="Tahoma" w:hAnsi="Tahoma" w:cs="Tahoma"/>
                <w:bCs/>
                <w:sz w:val="20"/>
                <w:szCs w:val="16"/>
              </w:rPr>
              <w:t>()</w:t>
            </w:r>
          </w:p>
          <w:p w:rsidR="00390139" w:rsidRPr="00390139" w:rsidRDefault="00390139">
            <w:pPr>
              <w:spacing w:line="276" w:lineRule="auto"/>
              <w:rPr>
                <w:rFonts w:ascii="Tahoma" w:hAnsi="Tahoma" w:cs="Tahoma"/>
                <w:bCs/>
                <w:sz w:val="20"/>
                <w:szCs w:val="16"/>
              </w:rPr>
            </w:pPr>
            <w:r w:rsidRPr="00390139">
              <w:rPr>
                <w:rFonts w:ascii="Tahoma" w:hAnsi="Tahoma" w:cs="Tahoma"/>
                <w:bCs/>
                <w:sz w:val="20"/>
                <w:szCs w:val="16"/>
              </w:rPr>
              <w:t xml:space="preserve">+ </w:t>
            </w:r>
            <w:proofErr w:type="spellStart"/>
            <w:r w:rsidRPr="00390139">
              <w:rPr>
                <w:rFonts w:ascii="Tahoma" w:hAnsi="Tahoma" w:cs="Tahoma"/>
                <w:bCs/>
                <w:sz w:val="20"/>
                <w:szCs w:val="16"/>
              </w:rPr>
              <w:t>holidayBonuses</w:t>
            </w:r>
            <w:proofErr w:type="spellEnd"/>
            <w:r w:rsidRPr="00390139">
              <w:rPr>
                <w:rFonts w:ascii="Tahoma" w:hAnsi="Tahoma" w:cs="Tahoma"/>
                <w:bCs/>
                <w:sz w:val="20"/>
                <w:szCs w:val="16"/>
              </w:rPr>
              <w:t>() : double</w:t>
            </w:r>
          </w:p>
          <w:p w:rsidR="00390139" w:rsidRPr="00390139" w:rsidRDefault="00390139">
            <w:pPr>
              <w:spacing w:line="276" w:lineRule="auto"/>
              <w:rPr>
                <w:rFonts w:ascii="Tahoma" w:hAnsi="Tahoma" w:cs="Tahoma"/>
                <w:bCs/>
                <w:sz w:val="20"/>
                <w:szCs w:val="16"/>
              </w:rPr>
            </w:pPr>
            <w:r w:rsidRPr="00390139">
              <w:rPr>
                <w:rFonts w:ascii="Tahoma" w:hAnsi="Tahoma" w:cs="Tahoma"/>
                <w:bCs/>
                <w:sz w:val="20"/>
                <w:szCs w:val="16"/>
              </w:rPr>
              <w:t xml:space="preserve">+ </w:t>
            </w:r>
            <w:proofErr w:type="spellStart"/>
            <w:r w:rsidRPr="00390139">
              <w:rPr>
                <w:rFonts w:ascii="Tahoma" w:hAnsi="Tahoma" w:cs="Tahoma"/>
                <w:bCs/>
                <w:sz w:val="20"/>
                <w:szCs w:val="16"/>
              </w:rPr>
              <w:t>increaseHours</w:t>
            </w:r>
            <w:proofErr w:type="spellEnd"/>
            <w:r w:rsidRPr="00390139">
              <w:rPr>
                <w:rFonts w:ascii="Tahoma" w:hAnsi="Tahoma" w:cs="Tahoma"/>
                <w:bCs/>
                <w:sz w:val="20"/>
                <w:szCs w:val="16"/>
              </w:rPr>
              <w:t xml:space="preserve">( index : </w:t>
            </w:r>
            <w:proofErr w:type="spellStart"/>
            <w:r w:rsidRPr="00390139">
              <w:rPr>
                <w:rFonts w:ascii="Tahoma" w:hAnsi="Tahoma" w:cs="Tahoma"/>
                <w:bCs/>
                <w:sz w:val="20"/>
                <w:szCs w:val="16"/>
              </w:rPr>
              <w:t>int</w:t>
            </w:r>
            <w:proofErr w:type="spellEnd"/>
            <w:r w:rsidRPr="00390139">
              <w:rPr>
                <w:rFonts w:ascii="Tahoma" w:hAnsi="Tahoma" w:cs="Tahoma"/>
                <w:bCs/>
                <w:sz w:val="20"/>
                <w:szCs w:val="16"/>
              </w:rPr>
              <w:t>, amount : double)</w:t>
            </w:r>
          </w:p>
          <w:p w:rsidR="00390139" w:rsidRPr="00390139" w:rsidRDefault="00390139">
            <w:pPr>
              <w:spacing w:line="276" w:lineRule="auto"/>
              <w:rPr>
                <w:rFonts w:ascii="Tahoma" w:hAnsi="Tahoma" w:cs="Tahoma"/>
                <w:bCs/>
                <w:sz w:val="20"/>
                <w:szCs w:val="16"/>
              </w:rPr>
            </w:pPr>
            <w:r w:rsidRPr="00390139">
              <w:rPr>
                <w:rFonts w:ascii="Tahoma" w:hAnsi="Tahoma" w:cs="Tahoma"/>
                <w:bCs/>
                <w:sz w:val="20"/>
                <w:szCs w:val="16"/>
              </w:rPr>
              <w:t xml:space="preserve">+ </w:t>
            </w:r>
            <w:proofErr w:type="spellStart"/>
            <w:r w:rsidRPr="00390139">
              <w:rPr>
                <w:rFonts w:ascii="Tahoma" w:hAnsi="Tahoma" w:cs="Tahoma"/>
                <w:bCs/>
                <w:sz w:val="20"/>
                <w:szCs w:val="16"/>
              </w:rPr>
              <w:t>increaseSales</w:t>
            </w:r>
            <w:proofErr w:type="spellEnd"/>
            <w:r w:rsidRPr="00390139">
              <w:rPr>
                <w:rFonts w:ascii="Tahoma" w:hAnsi="Tahoma" w:cs="Tahoma"/>
                <w:bCs/>
                <w:sz w:val="20"/>
                <w:szCs w:val="16"/>
              </w:rPr>
              <w:t xml:space="preserve">( index : </w:t>
            </w:r>
            <w:proofErr w:type="spellStart"/>
            <w:r w:rsidRPr="00390139">
              <w:rPr>
                <w:rFonts w:ascii="Tahoma" w:hAnsi="Tahoma" w:cs="Tahoma"/>
                <w:bCs/>
                <w:sz w:val="20"/>
                <w:szCs w:val="16"/>
              </w:rPr>
              <w:t>int</w:t>
            </w:r>
            <w:proofErr w:type="spellEnd"/>
            <w:r w:rsidRPr="00390139">
              <w:rPr>
                <w:rFonts w:ascii="Tahoma" w:hAnsi="Tahoma" w:cs="Tahoma"/>
                <w:bCs/>
                <w:sz w:val="20"/>
                <w:szCs w:val="16"/>
              </w:rPr>
              <w:t>, amount : double)</w:t>
            </w:r>
          </w:p>
          <w:p w:rsidR="00390139" w:rsidRPr="00390139" w:rsidRDefault="00390139">
            <w:pPr>
              <w:spacing w:line="276" w:lineRule="auto"/>
              <w:rPr>
                <w:rFonts w:ascii="Tahoma" w:hAnsi="Tahoma" w:cs="Tahoma"/>
                <w:bCs/>
                <w:sz w:val="20"/>
                <w:szCs w:val="16"/>
              </w:rPr>
            </w:pPr>
            <w:r w:rsidRPr="00390139">
              <w:rPr>
                <w:rFonts w:ascii="Tahoma" w:hAnsi="Tahoma" w:cs="Tahoma"/>
                <w:bCs/>
                <w:sz w:val="20"/>
                <w:szCs w:val="16"/>
              </w:rPr>
              <w:t xml:space="preserve">+ </w:t>
            </w:r>
            <w:proofErr w:type="spellStart"/>
            <w:r w:rsidRPr="00390139">
              <w:rPr>
                <w:rFonts w:ascii="Tahoma" w:hAnsi="Tahoma" w:cs="Tahoma"/>
                <w:bCs/>
                <w:sz w:val="20"/>
                <w:szCs w:val="16"/>
              </w:rPr>
              <w:t>findAllBySubstring</w:t>
            </w:r>
            <w:proofErr w:type="spellEnd"/>
            <w:r w:rsidRPr="00390139">
              <w:rPr>
                <w:rFonts w:ascii="Tahoma" w:hAnsi="Tahoma" w:cs="Tahoma"/>
                <w:bCs/>
                <w:sz w:val="20"/>
                <w:szCs w:val="16"/>
              </w:rPr>
              <w:t>(find : String) : Employee[]</w:t>
            </w:r>
          </w:p>
          <w:p w:rsidR="00390139" w:rsidRPr="00390139" w:rsidRDefault="00390139">
            <w:pPr>
              <w:spacing w:line="276" w:lineRule="auto"/>
              <w:rPr>
                <w:rFonts w:ascii="Tahoma" w:hAnsi="Tahoma" w:cs="Tahoma"/>
                <w:bCs/>
                <w:sz w:val="20"/>
                <w:szCs w:val="16"/>
              </w:rPr>
            </w:pPr>
            <w:r w:rsidRPr="00390139">
              <w:rPr>
                <w:rFonts w:ascii="Tahoma" w:hAnsi="Tahoma" w:cs="Tahoma"/>
                <w:bCs/>
                <w:sz w:val="20"/>
                <w:szCs w:val="16"/>
              </w:rPr>
              <w:t xml:space="preserve">- </w:t>
            </w:r>
            <w:proofErr w:type="spellStart"/>
            <w:r w:rsidRPr="00390139">
              <w:rPr>
                <w:rFonts w:ascii="Tahoma" w:hAnsi="Tahoma" w:cs="Tahoma"/>
                <w:bCs/>
                <w:sz w:val="20"/>
                <w:szCs w:val="16"/>
              </w:rPr>
              <w:t>RabinKarp</w:t>
            </w:r>
            <w:proofErr w:type="spellEnd"/>
            <w:r w:rsidRPr="00390139">
              <w:rPr>
                <w:rFonts w:ascii="Tahoma" w:hAnsi="Tahoma" w:cs="Tahoma"/>
                <w:bCs/>
                <w:sz w:val="20"/>
                <w:szCs w:val="16"/>
              </w:rPr>
              <w:t xml:space="preserve">(name : String, find : String) : </w:t>
            </w:r>
            <w:proofErr w:type="spellStart"/>
            <w:r w:rsidRPr="00390139">
              <w:rPr>
                <w:rFonts w:ascii="Tahoma" w:hAnsi="Tahoma" w:cs="Tahoma"/>
                <w:bCs/>
                <w:sz w:val="20"/>
                <w:szCs w:val="16"/>
              </w:rPr>
              <w:t>int</w:t>
            </w:r>
            <w:proofErr w:type="spellEnd"/>
          </w:p>
          <w:p w:rsidR="00390139" w:rsidRPr="00390139" w:rsidRDefault="00390139">
            <w:pPr>
              <w:spacing w:line="276" w:lineRule="auto"/>
              <w:rPr>
                <w:rFonts w:ascii="Tahoma" w:hAnsi="Tahoma" w:cs="Tahoma"/>
                <w:bCs/>
                <w:sz w:val="20"/>
                <w:szCs w:val="16"/>
              </w:rPr>
            </w:pPr>
            <w:r w:rsidRPr="00390139">
              <w:rPr>
                <w:rFonts w:ascii="Tahoma" w:hAnsi="Tahoma" w:cs="Tahoma"/>
                <w:bCs/>
                <w:sz w:val="20"/>
                <w:szCs w:val="16"/>
              </w:rPr>
              <w:t xml:space="preserve">- </w:t>
            </w:r>
            <w:proofErr w:type="spellStart"/>
            <w:r w:rsidRPr="00390139">
              <w:rPr>
                <w:rFonts w:ascii="Tahoma" w:hAnsi="Tahoma" w:cs="Tahoma"/>
                <w:bCs/>
                <w:sz w:val="20"/>
                <w:szCs w:val="16"/>
              </w:rPr>
              <w:t>stringHash</w:t>
            </w:r>
            <w:proofErr w:type="spellEnd"/>
            <w:r w:rsidRPr="00390139">
              <w:rPr>
                <w:rFonts w:ascii="Tahoma" w:hAnsi="Tahoma" w:cs="Tahoma"/>
                <w:bCs/>
                <w:sz w:val="20"/>
                <w:szCs w:val="16"/>
              </w:rPr>
              <w:t xml:space="preserve">(s : String) : </w:t>
            </w:r>
            <w:proofErr w:type="spellStart"/>
            <w:r w:rsidRPr="00390139">
              <w:rPr>
                <w:rFonts w:ascii="Tahoma" w:hAnsi="Tahoma" w:cs="Tahoma"/>
                <w:bCs/>
                <w:sz w:val="20"/>
                <w:szCs w:val="16"/>
              </w:rPr>
              <w:t>int</w:t>
            </w:r>
            <w:proofErr w:type="spellEnd"/>
          </w:p>
          <w:p w:rsidR="00390139" w:rsidRPr="00390139" w:rsidRDefault="00390139">
            <w:pPr>
              <w:spacing w:line="276" w:lineRule="auto"/>
              <w:rPr>
                <w:rFonts w:ascii="Tahoma" w:hAnsi="Tahoma" w:cs="Tahoma"/>
                <w:bCs/>
                <w:sz w:val="20"/>
                <w:szCs w:val="16"/>
              </w:rPr>
            </w:pPr>
            <w:r w:rsidRPr="00390139">
              <w:rPr>
                <w:rFonts w:ascii="Tahoma" w:hAnsi="Tahoma" w:cs="Tahoma"/>
                <w:bCs/>
                <w:sz w:val="20"/>
                <w:szCs w:val="16"/>
              </w:rPr>
              <w:t xml:space="preserve">- </w:t>
            </w:r>
            <w:proofErr w:type="spellStart"/>
            <w:r w:rsidRPr="00390139">
              <w:rPr>
                <w:rFonts w:ascii="Tahoma" w:hAnsi="Tahoma" w:cs="Tahoma"/>
                <w:bCs/>
                <w:sz w:val="20"/>
                <w:szCs w:val="16"/>
              </w:rPr>
              <w:t>charNumericValue</w:t>
            </w:r>
            <w:proofErr w:type="spellEnd"/>
            <w:r w:rsidRPr="00390139">
              <w:rPr>
                <w:rFonts w:ascii="Tahoma" w:hAnsi="Tahoma" w:cs="Tahoma"/>
                <w:bCs/>
                <w:sz w:val="20"/>
                <w:szCs w:val="16"/>
              </w:rPr>
              <w:t xml:space="preserve">(c : char) : </w:t>
            </w:r>
            <w:proofErr w:type="spellStart"/>
            <w:r w:rsidRPr="00390139">
              <w:rPr>
                <w:rFonts w:ascii="Tahoma" w:hAnsi="Tahoma" w:cs="Tahoma"/>
                <w:bCs/>
                <w:sz w:val="20"/>
                <w:szCs w:val="16"/>
              </w:rPr>
              <w:t>int</w:t>
            </w:r>
            <w:proofErr w:type="spellEnd"/>
          </w:p>
          <w:p w:rsidR="00390139" w:rsidRPr="00390139" w:rsidRDefault="00390139">
            <w:pPr>
              <w:spacing w:line="276" w:lineRule="auto"/>
              <w:rPr>
                <w:rFonts w:ascii="Tahoma" w:hAnsi="Tahoma" w:cs="Tahoma"/>
                <w:bCs/>
                <w:sz w:val="20"/>
                <w:szCs w:val="16"/>
              </w:rPr>
            </w:pPr>
            <w:r w:rsidRPr="00390139">
              <w:rPr>
                <w:rFonts w:ascii="Tahoma" w:hAnsi="Tahoma" w:cs="Tahoma"/>
                <w:bCs/>
                <w:sz w:val="20"/>
                <w:szCs w:val="16"/>
              </w:rPr>
              <w:t xml:space="preserve">- </w:t>
            </w:r>
            <w:proofErr w:type="spellStart"/>
            <w:r w:rsidRPr="00390139">
              <w:rPr>
                <w:rFonts w:ascii="Tahoma" w:hAnsi="Tahoma" w:cs="Tahoma"/>
                <w:bCs/>
                <w:sz w:val="20"/>
                <w:szCs w:val="16"/>
              </w:rPr>
              <w:t>RabinKarpHashes</w:t>
            </w:r>
            <w:proofErr w:type="spellEnd"/>
            <w:r w:rsidRPr="00390139">
              <w:rPr>
                <w:rFonts w:ascii="Tahoma" w:hAnsi="Tahoma" w:cs="Tahoma"/>
                <w:bCs/>
                <w:sz w:val="20"/>
                <w:szCs w:val="16"/>
              </w:rPr>
              <w:t xml:space="preserve">(s : String, hashes : </w:t>
            </w:r>
            <w:proofErr w:type="spellStart"/>
            <w:r w:rsidRPr="00390139">
              <w:rPr>
                <w:rFonts w:ascii="Tahoma" w:hAnsi="Tahoma" w:cs="Tahoma"/>
                <w:bCs/>
                <w:sz w:val="20"/>
                <w:szCs w:val="16"/>
              </w:rPr>
              <w:t>int</w:t>
            </w:r>
            <w:proofErr w:type="spellEnd"/>
            <w:r w:rsidRPr="00390139">
              <w:rPr>
                <w:rFonts w:ascii="Tahoma" w:hAnsi="Tahoma" w:cs="Tahoma"/>
                <w:bCs/>
                <w:sz w:val="20"/>
                <w:szCs w:val="16"/>
              </w:rPr>
              <w:t xml:space="preserve">[], </w:t>
            </w:r>
            <w:proofErr w:type="spellStart"/>
            <w:r w:rsidRPr="00390139">
              <w:rPr>
                <w:rFonts w:ascii="Tahoma" w:hAnsi="Tahoma" w:cs="Tahoma"/>
                <w:bCs/>
                <w:sz w:val="20"/>
                <w:szCs w:val="16"/>
              </w:rPr>
              <w:t>pos</w:t>
            </w:r>
            <w:proofErr w:type="spellEnd"/>
            <w:r w:rsidRPr="00390139">
              <w:rPr>
                <w:rFonts w:ascii="Tahoma" w:hAnsi="Tahoma" w:cs="Tahoma"/>
                <w:bCs/>
                <w:sz w:val="20"/>
                <w:szCs w:val="16"/>
              </w:rPr>
              <w:t xml:space="preserve"> : </w:t>
            </w:r>
            <w:proofErr w:type="spellStart"/>
            <w:r w:rsidRPr="00390139">
              <w:rPr>
                <w:rFonts w:ascii="Tahoma" w:hAnsi="Tahoma" w:cs="Tahoma"/>
                <w:bCs/>
                <w:sz w:val="20"/>
                <w:szCs w:val="16"/>
              </w:rPr>
              <w:t>int</w:t>
            </w:r>
            <w:proofErr w:type="spellEnd"/>
            <w:r w:rsidRPr="00390139">
              <w:rPr>
                <w:rFonts w:ascii="Tahoma" w:hAnsi="Tahoma" w:cs="Tahoma"/>
                <w:bCs/>
                <w:sz w:val="20"/>
                <w:szCs w:val="16"/>
              </w:rPr>
              <w:t xml:space="preserve">, length : </w:t>
            </w:r>
            <w:proofErr w:type="spellStart"/>
            <w:r w:rsidRPr="00390139">
              <w:rPr>
                <w:rFonts w:ascii="Tahoma" w:hAnsi="Tahoma" w:cs="Tahoma"/>
                <w:bCs/>
                <w:sz w:val="20"/>
                <w:szCs w:val="16"/>
              </w:rPr>
              <w:t>int</w:t>
            </w:r>
            <w:proofErr w:type="spellEnd"/>
            <w:r w:rsidRPr="00390139">
              <w:rPr>
                <w:rFonts w:ascii="Tahoma" w:hAnsi="Tahoma" w:cs="Tahoma"/>
                <w:bCs/>
                <w:sz w:val="20"/>
                <w:szCs w:val="16"/>
              </w:rPr>
              <w:t xml:space="preserve">) : </w:t>
            </w:r>
            <w:proofErr w:type="spellStart"/>
            <w:r w:rsidRPr="00390139">
              <w:rPr>
                <w:rFonts w:ascii="Tahoma" w:hAnsi="Tahoma" w:cs="Tahoma"/>
                <w:bCs/>
                <w:sz w:val="20"/>
                <w:szCs w:val="16"/>
              </w:rPr>
              <w:t>int</w:t>
            </w:r>
            <w:proofErr w:type="spellEnd"/>
          </w:p>
          <w:p w:rsidR="00390139" w:rsidRPr="00390139" w:rsidRDefault="00390139">
            <w:pPr>
              <w:spacing w:line="276" w:lineRule="auto"/>
              <w:rPr>
                <w:rFonts w:ascii="Tahoma" w:hAnsi="Tahoma" w:cs="Tahoma"/>
                <w:bCs/>
                <w:sz w:val="20"/>
                <w:szCs w:val="16"/>
              </w:rPr>
            </w:pPr>
            <w:r w:rsidRPr="00390139">
              <w:rPr>
                <w:rFonts w:ascii="Tahoma" w:hAnsi="Tahoma" w:cs="Tahoma"/>
                <w:bCs/>
                <w:sz w:val="20"/>
                <w:szCs w:val="16"/>
              </w:rPr>
              <w:t xml:space="preserve">- </w:t>
            </w:r>
            <w:proofErr w:type="spellStart"/>
            <w:r w:rsidRPr="00390139">
              <w:rPr>
                <w:rFonts w:ascii="Tahoma" w:hAnsi="Tahoma" w:cs="Tahoma"/>
                <w:bCs/>
                <w:sz w:val="20"/>
                <w:szCs w:val="16"/>
              </w:rPr>
              <w:t>linearSearchRecursive</w:t>
            </w:r>
            <w:proofErr w:type="spellEnd"/>
            <w:r w:rsidRPr="00390139">
              <w:rPr>
                <w:rFonts w:ascii="Tahoma" w:hAnsi="Tahoma" w:cs="Tahoma"/>
                <w:bCs/>
                <w:sz w:val="20"/>
                <w:szCs w:val="16"/>
              </w:rPr>
              <w:t>(</w:t>
            </w:r>
            <w:proofErr w:type="spellStart"/>
            <w:r w:rsidRPr="00390139">
              <w:rPr>
                <w:rFonts w:ascii="Tahoma" w:hAnsi="Tahoma" w:cs="Tahoma"/>
                <w:bCs/>
                <w:sz w:val="20"/>
                <w:szCs w:val="16"/>
              </w:rPr>
              <w:t>nameHashes</w:t>
            </w:r>
            <w:proofErr w:type="spellEnd"/>
            <w:r w:rsidRPr="00390139">
              <w:rPr>
                <w:rFonts w:ascii="Tahoma" w:hAnsi="Tahoma" w:cs="Tahoma"/>
                <w:bCs/>
                <w:sz w:val="20"/>
                <w:szCs w:val="16"/>
              </w:rPr>
              <w:t xml:space="preserve"> : </w:t>
            </w:r>
            <w:proofErr w:type="spellStart"/>
            <w:r w:rsidRPr="00390139">
              <w:rPr>
                <w:rFonts w:ascii="Tahoma" w:hAnsi="Tahoma" w:cs="Tahoma"/>
                <w:bCs/>
                <w:sz w:val="20"/>
                <w:szCs w:val="16"/>
              </w:rPr>
              <w:t>int</w:t>
            </w:r>
            <w:proofErr w:type="spellEnd"/>
            <w:r w:rsidRPr="00390139">
              <w:rPr>
                <w:rFonts w:ascii="Tahoma" w:hAnsi="Tahoma" w:cs="Tahoma"/>
                <w:bCs/>
                <w:sz w:val="20"/>
                <w:szCs w:val="16"/>
              </w:rPr>
              <w:t xml:space="preserve">[], </w:t>
            </w:r>
            <w:proofErr w:type="spellStart"/>
            <w:r w:rsidRPr="00390139">
              <w:rPr>
                <w:rFonts w:ascii="Tahoma" w:hAnsi="Tahoma" w:cs="Tahoma"/>
                <w:bCs/>
                <w:sz w:val="20"/>
                <w:szCs w:val="16"/>
              </w:rPr>
              <w:t>findHash</w:t>
            </w:r>
            <w:proofErr w:type="spellEnd"/>
            <w:r w:rsidRPr="00390139">
              <w:rPr>
                <w:rFonts w:ascii="Tahoma" w:hAnsi="Tahoma" w:cs="Tahoma"/>
                <w:bCs/>
                <w:sz w:val="20"/>
                <w:szCs w:val="16"/>
              </w:rPr>
              <w:t xml:space="preserve"> : </w:t>
            </w:r>
            <w:proofErr w:type="spellStart"/>
            <w:r w:rsidRPr="00390139">
              <w:rPr>
                <w:rFonts w:ascii="Tahoma" w:hAnsi="Tahoma" w:cs="Tahoma"/>
                <w:bCs/>
                <w:sz w:val="20"/>
                <w:szCs w:val="16"/>
              </w:rPr>
              <w:t>int</w:t>
            </w:r>
            <w:proofErr w:type="spellEnd"/>
            <w:r w:rsidRPr="00390139">
              <w:rPr>
                <w:rFonts w:ascii="Tahoma" w:hAnsi="Tahoma" w:cs="Tahoma"/>
                <w:bCs/>
                <w:sz w:val="20"/>
                <w:szCs w:val="16"/>
              </w:rPr>
              <w:t xml:space="preserve">, </w:t>
            </w:r>
            <w:proofErr w:type="spellStart"/>
            <w:r w:rsidRPr="00390139">
              <w:rPr>
                <w:rFonts w:ascii="Tahoma" w:hAnsi="Tahoma" w:cs="Tahoma"/>
                <w:bCs/>
                <w:sz w:val="20"/>
                <w:szCs w:val="16"/>
              </w:rPr>
              <w:t>pos</w:t>
            </w:r>
            <w:proofErr w:type="spellEnd"/>
            <w:r w:rsidRPr="00390139">
              <w:rPr>
                <w:rFonts w:ascii="Tahoma" w:hAnsi="Tahoma" w:cs="Tahoma"/>
                <w:bCs/>
                <w:sz w:val="20"/>
                <w:szCs w:val="16"/>
              </w:rPr>
              <w:t xml:space="preserve"> : </w:t>
            </w:r>
            <w:proofErr w:type="spellStart"/>
            <w:r w:rsidRPr="00390139">
              <w:rPr>
                <w:rFonts w:ascii="Tahoma" w:hAnsi="Tahoma" w:cs="Tahoma"/>
                <w:bCs/>
                <w:sz w:val="20"/>
                <w:szCs w:val="16"/>
              </w:rPr>
              <w:t>int</w:t>
            </w:r>
            <w:proofErr w:type="spellEnd"/>
            <w:r w:rsidRPr="00390139">
              <w:rPr>
                <w:rFonts w:ascii="Tahoma" w:hAnsi="Tahoma" w:cs="Tahoma"/>
                <w:bCs/>
                <w:sz w:val="20"/>
                <w:szCs w:val="16"/>
              </w:rPr>
              <w:t xml:space="preserve">) : </w:t>
            </w:r>
            <w:proofErr w:type="spellStart"/>
            <w:r w:rsidRPr="00390139">
              <w:rPr>
                <w:rFonts w:ascii="Tahoma" w:hAnsi="Tahoma" w:cs="Tahoma"/>
                <w:bCs/>
                <w:sz w:val="20"/>
                <w:szCs w:val="16"/>
              </w:rPr>
              <w:t>int</w:t>
            </w:r>
            <w:proofErr w:type="spellEnd"/>
          </w:p>
          <w:p w:rsidR="00390139" w:rsidRPr="009F3754" w:rsidRDefault="00390139">
            <w:pPr>
              <w:spacing w:line="276" w:lineRule="auto"/>
              <w:rPr>
                <w:rFonts w:ascii="Tahoma" w:hAnsi="Tahoma" w:cs="Tahoma"/>
                <w:b/>
                <w:bCs/>
                <w:sz w:val="20"/>
                <w:szCs w:val="16"/>
              </w:rPr>
            </w:pPr>
            <w:r w:rsidRPr="009F3754">
              <w:rPr>
                <w:rFonts w:ascii="Tahoma" w:hAnsi="Tahoma" w:cs="Tahoma"/>
                <w:b/>
                <w:bCs/>
                <w:sz w:val="20"/>
                <w:szCs w:val="16"/>
              </w:rPr>
              <w:t>+ sort()</w:t>
            </w:r>
          </w:p>
        </w:tc>
      </w:tr>
    </w:tbl>
    <w:p w:rsidR="009F3754" w:rsidRDefault="009F3754" w:rsidP="009F3754">
      <w:pPr>
        <w:rPr>
          <w:rFonts w:ascii="Tahoma" w:hAnsi="Tahoma" w:cs="Tahoma"/>
          <w:bCs/>
          <w:sz w:val="20"/>
          <w:szCs w:val="16"/>
          <w:u w:val="single"/>
        </w:rPr>
      </w:pPr>
      <w:r>
        <w:rPr>
          <w:rFonts w:ascii="Tahoma" w:hAnsi="Tahoma" w:cs="Tahoma"/>
          <w:bCs/>
          <w:sz w:val="20"/>
          <w:szCs w:val="16"/>
          <w:u w:val="single"/>
        </w:rPr>
        <w:t>Constructor</w:t>
      </w:r>
    </w:p>
    <w:p w:rsidR="009F3754" w:rsidRDefault="009F3754" w:rsidP="009F3754">
      <w:pPr>
        <w:rPr>
          <w:rFonts w:ascii="Tahoma" w:hAnsi="Tahoma" w:cs="Tahoma"/>
          <w:bCs/>
          <w:sz w:val="20"/>
          <w:szCs w:val="16"/>
        </w:rPr>
      </w:pPr>
      <w:r>
        <w:rPr>
          <w:rFonts w:ascii="Tahoma" w:hAnsi="Tahoma" w:cs="Tahoma"/>
          <w:bCs/>
          <w:sz w:val="20"/>
          <w:szCs w:val="16"/>
        </w:rPr>
        <w:t xml:space="preserve">Create </w:t>
      </w:r>
      <w:proofErr w:type="spellStart"/>
      <w:r>
        <w:rPr>
          <w:rFonts w:ascii="Tahoma" w:hAnsi="Tahoma" w:cs="Tahoma"/>
          <w:bCs/>
          <w:sz w:val="20"/>
          <w:szCs w:val="16"/>
        </w:rPr>
        <w:t>LinkedLists</w:t>
      </w:r>
      <w:proofErr w:type="spellEnd"/>
      <w:r>
        <w:rPr>
          <w:rFonts w:ascii="Tahoma" w:hAnsi="Tahoma" w:cs="Tahoma"/>
          <w:bCs/>
          <w:sz w:val="20"/>
          <w:szCs w:val="16"/>
        </w:rPr>
        <w:t xml:space="preserve"> for the new data members. Name the lists (by using the appropriate constructor) “Hourly List”, “Salary List”, and “Commission List”.</w:t>
      </w:r>
    </w:p>
    <w:p w:rsidR="009F3754" w:rsidRDefault="009F3754" w:rsidP="009F3754">
      <w:pPr>
        <w:rPr>
          <w:rFonts w:ascii="Tahoma" w:hAnsi="Tahoma" w:cs="Tahoma"/>
          <w:bCs/>
          <w:sz w:val="20"/>
          <w:szCs w:val="16"/>
        </w:rPr>
      </w:pPr>
    </w:p>
    <w:p w:rsidR="009F3754" w:rsidRDefault="009F3754" w:rsidP="009F3754">
      <w:pPr>
        <w:rPr>
          <w:rFonts w:ascii="Tahoma" w:hAnsi="Tahoma" w:cs="Tahoma"/>
          <w:bCs/>
          <w:sz w:val="20"/>
          <w:szCs w:val="16"/>
          <w:u w:val="single"/>
        </w:rPr>
      </w:pPr>
      <w:proofErr w:type="spellStart"/>
      <w:proofErr w:type="gramStart"/>
      <w:r>
        <w:rPr>
          <w:rFonts w:ascii="Tahoma" w:hAnsi="Tahoma" w:cs="Tahoma"/>
          <w:bCs/>
          <w:sz w:val="20"/>
          <w:szCs w:val="16"/>
          <w:u w:val="single"/>
        </w:rPr>
        <w:t>addEmployee</w:t>
      </w:r>
      <w:proofErr w:type="spellEnd"/>
      <w:proofErr w:type="gramEnd"/>
    </w:p>
    <w:p w:rsidR="009F3754" w:rsidRDefault="009F3754" w:rsidP="009F3754">
      <w:pPr>
        <w:rPr>
          <w:rFonts w:ascii="Tahoma" w:hAnsi="Tahoma" w:cs="Tahoma"/>
          <w:bCs/>
          <w:sz w:val="20"/>
          <w:szCs w:val="16"/>
        </w:rPr>
      </w:pPr>
      <w:r>
        <w:rPr>
          <w:rFonts w:ascii="Tahoma" w:hAnsi="Tahoma" w:cs="Tahoma"/>
          <w:bCs/>
          <w:sz w:val="20"/>
          <w:szCs w:val="16"/>
        </w:rPr>
        <w:t xml:space="preserve">If adding the Employee to the </w:t>
      </w:r>
      <w:proofErr w:type="spellStart"/>
      <w:r>
        <w:rPr>
          <w:rFonts w:ascii="Tahoma" w:hAnsi="Tahoma" w:cs="Tahoma"/>
          <w:bCs/>
          <w:sz w:val="20"/>
          <w:szCs w:val="16"/>
        </w:rPr>
        <w:t>ArrayList</w:t>
      </w:r>
      <w:proofErr w:type="spellEnd"/>
      <w:r>
        <w:rPr>
          <w:rFonts w:ascii="Tahoma" w:hAnsi="Tahoma" w:cs="Tahoma"/>
          <w:bCs/>
          <w:sz w:val="20"/>
          <w:szCs w:val="16"/>
        </w:rPr>
        <w:t xml:space="preserve"> is successful, add the same object to the appropriate </w:t>
      </w:r>
      <w:proofErr w:type="spellStart"/>
      <w:r>
        <w:rPr>
          <w:rFonts w:ascii="Tahoma" w:hAnsi="Tahoma" w:cs="Tahoma"/>
          <w:bCs/>
          <w:sz w:val="20"/>
          <w:szCs w:val="16"/>
        </w:rPr>
        <w:t>LinkedList</w:t>
      </w:r>
      <w:proofErr w:type="spellEnd"/>
      <w:r>
        <w:rPr>
          <w:rFonts w:ascii="Tahoma" w:hAnsi="Tahoma" w:cs="Tahoma"/>
          <w:bCs/>
          <w:sz w:val="20"/>
          <w:szCs w:val="16"/>
        </w:rPr>
        <w:t xml:space="preserve"> depending on the sub-type of that Employee.</w:t>
      </w:r>
    </w:p>
    <w:p w:rsidR="009F3754" w:rsidRDefault="009F3754" w:rsidP="009F3754">
      <w:pPr>
        <w:rPr>
          <w:rFonts w:ascii="Tahoma" w:hAnsi="Tahoma" w:cs="Tahoma"/>
          <w:bCs/>
          <w:sz w:val="20"/>
          <w:szCs w:val="16"/>
        </w:rPr>
      </w:pPr>
    </w:p>
    <w:p w:rsidR="009F3754" w:rsidRDefault="009F3754" w:rsidP="009F3754">
      <w:pPr>
        <w:rPr>
          <w:rFonts w:ascii="Tahoma" w:hAnsi="Tahoma" w:cs="Tahoma"/>
          <w:bCs/>
          <w:sz w:val="20"/>
          <w:szCs w:val="16"/>
        </w:rPr>
      </w:pPr>
      <w:proofErr w:type="spellStart"/>
      <w:proofErr w:type="gramStart"/>
      <w:r>
        <w:rPr>
          <w:rFonts w:ascii="Tahoma" w:hAnsi="Tahoma" w:cs="Tahoma"/>
          <w:bCs/>
          <w:sz w:val="20"/>
          <w:szCs w:val="16"/>
          <w:u w:val="single"/>
        </w:rPr>
        <w:t>removeEmployee</w:t>
      </w:r>
      <w:proofErr w:type="spellEnd"/>
      <w:proofErr w:type="gramEnd"/>
    </w:p>
    <w:p w:rsidR="009F3754" w:rsidRDefault="009F3754" w:rsidP="009F3754">
      <w:pPr>
        <w:rPr>
          <w:rFonts w:ascii="Tahoma" w:hAnsi="Tahoma" w:cs="Tahoma"/>
          <w:bCs/>
          <w:sz w:val="20"/>
          <w:szCs w:val="16"/>
        </w:rPr>
      </w:pPr>
      <w:r>
        <w:rPr>
          <w:rFonts w:ascii="Tahoma" w:hAnsi="Tahoma" w:cs="Tahoma"/>
          <w:bCs/>
          <w:sz w:val="20"/>
          <w:szCs w:val="16"/>
        </w:rPr>
        <w:t xml:space="preserve">When removing an Employee from the </w:t>
      </w:r>
      <w:proofErr w:type="spellStart"/>
      <w:r>
        <w:rPr>
          <w:rFonts w:ascii="Tahoma" w:hAnsi="Tahoma" w:cs="Tahoma"/>
          <w:bCs/>
          <w:sz w:val="20"/>
          <w:szCs w:val="16"/>
        </w:rPr>
        <w:t>ArrayList</w:t>
      </w:r>
      <w:proofErr w:type="spellEnd"/>
      <w:r>
        <w:rPr>
          <w:rFonts w:ascii="Tahoma" w:hAnsi="Tahoma" w:cs="Tahoma"/>
          <w:bCs/>
          <w:sz w:val="20"/>
          <w:szCs w:val="16"/>
        </w:rPr>
        <w:t xml:space="preserve"> also remove it from the appropriate </w:t>
      </w:r>
      <w:proofErr w:type="spellStart"/>
      <w:r>
        <w:rPr>
          <w:rFonts w:ascii="Tahoma" w:hAnsi="Tahoma" w:cs="Tahoma"/>
          <w:bCs/>
          <w:sz w:val="20"/>
          <w:szCs w:val="16"/>
        </w:rPr>
        <w:t>LinkedList</w:t>
      </w:r>
      <w:proofErr w:type="spellEnd"/>
      <w:r>
        <w:rPr>
          <w:rFonts w:ascii="Tahoma" w:hAnsi="Tahoma" w:cs="Tahoma"/>
          <w:bCs/>
          <w:sz w:val="20"/>
          <w:szCs w:val="16"/>
        </w:rPr>
        <w:t xml:space="preserve"> depending on the sup-type of that Employee.</w:t>
      </w:r>
    </w:p>
    <w:p w:rsidR="009F3754" w:rsidRDefault="009F3754" w:rsidP="009F3754">
      <w:pPr>
        <w:rPr>
          <w:rFonts w:ascii="Tahoma" w:hAnsi="Tahoma" w:cs="Tahoma"/>
          <w:bCs/>
          <w:sz w:val="20"/>
          <w:szCs w:val="16"/>
        </w:rPr>
      </w:pPr>
    </w:p>
    <w:p w:rsidR="009F3754" w:rsidRDefault="009F3754" w:rsidP="009F3754">
      <w:pPr>
        <w:rPr>
          <w:rFonts w:ascii="Tahoma" w:hAnsi="Tahoma" w:cs="Tahoma"/>
          <w:bCs/>
          <w:sz w:val="20"/>
          <w:szCs w:val="16"/>
          <w:u w:val="single"/>
        </w:rPr>
      </w:pPr>
      <w:proofErr w:type="spellStart"/>
      <w:proofErr w:type="gramStart"/>
      <w:r>
        <w:rPr>
          <w:rFonts w:ascii="Tahoma" w:hAnsi="Tahoma" w:cs="Tahoma"/>
          <w:bCs/>
          <w:sz w:val="20"/>
          <w:szCs w:val="16"/>
          <w:u w:val="single"/>
        </w:rPr>
        <w:t>listHourly</w:t>
      </w:r>
      <w:proofErr w:type="spellEnd"/>
      <w:proofErr w:type="gramEnd"/>
      <w:r>
        <w:rPr>
          <w:rFonts w:ascii="Tahoma" w:hAnsi="Tahoma" w:cs="Tahoma"/>
          <w:bCs/>
          <w:sz w:val="20"/>
          <w:szCs w:val="16"/>
          <w:u w:val="single"/>
        </w:rPr>
        <w:t xml:space="preserve">, </w:t>
      </w:r>
      <w:proofErr w:type="spellStart"/>
      <w:r>
        <w:rPr>
          <w:rFonts w:ascii="Tahoma" w:hAnsi="Tahoma" w:cs="Tahoma"/>
          <w:bCs/>
          <w:sz w:val="20"/>
          <w:szCs w:val="16"/>
          <w:u w:val="single"/>
        </w:rPr>
        <w:t>listSalary</w:t>
      </w:r>
      <w:proofErr w:type="spellEnd"/>
      <w:r>
        <w:rPr>
          <w:rFonts w:ascii="Tahoma" w:hAnsi="Tahoma" w:cs="Tahoma"/>
          <w:bCs/>
          <w:sz w:val="20"/>
          <w:szCs w:val="16"/>
          <w:u w:val="single"/>
        </w:rPr>
        <w:t xml:space="preserve">, </w:t>
      </w:r>
      <w:proofErr w:type="spellStart"/>
      <w:r>
        <w:rPr>
          <w:rFonts w:ascii="Tahoma" w:hAnsi="Tahoma" w:cs="Tahoma"/>
          <w:bCs/>
          <w:sz w:val="20"/>
          <w:szCs w:val="16"/>
          <w:u w:val="single"/>
        </w:rPr>
        <w:t>listCommission</w:t>
      </w:r>
      <w:proofErr w:type="spellEnd"/>
    </w:p>
    <w:p w:rsidR="009F3754" w:rsidRDefault="009F3754" w:rsidP="009F3754">
      <w:pPr>
        <w:rPr>
          <w:rFonts w:ascii="Tahoma" w:hAnsi="Tahoma" w:cs="Tahoma"/>
          <w:bCs/>
          <w:sz w:val="20"/>
          <w:szCs w:val="16"/>
        </w:rPr>
      </w:pPr>
      <w:r>
        <w:rPr>
          <w:rFonts w:ascii="Tahoma" w:hAnsi="Tahoma" w:cs="Tahoma"/>
          <w:bCs/>
          <w:sz w:val="20"/>
          <w:szCs w:val="16"/>
        </w:rPr>
        <w:t xml:space="preserve">Alter these to output the contents of the corresponding </w:t>
      </w:r>
      <w:proofErr w:type="spellStart"/>
      <w:r>
        <w:rPr>
          <w:rFonts w:ascii="Tahoma" w:hAnsi="Tahoma" w:cs="Tahoma"/>
          <w:bCs/>
          <w:sz w:val="20"/>
          <w:szCs w:val="16"/>
        </w:rPr>
        <w:t>LinkedList</w:t>
      </w:r>
      <w:proofErr w:type="spellEnd"/>
      <w:r>
        <w:rPr>
          <w:rFonts w:ascii="Tahoma" w:hAnsi="Tahoma" w:cs="Tahoma"/>
          <w:bCs/>
          <w:sz w:val="20"/>
          <w:szCs w:val="16"/>
        </w:rPr>
        <w:t>.</w:t>
      </w:r>
    </w:p>
    <w:p w:rsidR="009F3754" w:rsidRDefault="009F3754" w:rsidP="009F3754">
      <w:pPr>
        <w:rPr>
          <w:rFonts w:ascii="Tahoma" w:hAnsi="Tahoma" w:cs="Tahoma"/>
          <w:bCs/>
          <w:sz w:val="20"/>
          <w:szCs w:val="16"/>
        </w:rPr>
      </w:pPr>
    </w:p>
    <w:p w:rsidR="00C844B9" w:rsidRPr="00C844B9" w:rsidRDefault="00C844B9" w:rsidP="009F3754">
      <w:pPr>
        <w:rPr>
          <w:rFonts w:ascii="Tahoma" w:hAnsi="Tahoma" w:cs="Tahoma"/>
          <w:bCs/>
          <w:sz w:val="20"/>
          <w:szCs w:val="16"/>
        </w:rPr>
      </w:pPr>
      <w:r>
        <w:rPr>
          <w:rFonts w:ascii="Tahoma" w:hAnsi="Tahoma" w:cs="Tahoma"/>
          <w:bCs/>
          <w:sz w:val="20"/>
          <w:szCs w:val="16"/>
        </w:rPr>
        <w:t>Continued on next page -&gt;</w:t>
      </w:r>
    </w:p>
    <w:p w:rsidR="00C844B9" w:rsidRDefault="009F3754" w:rsidP="009F3754">
      <w:pPr>
        <w:rPr>
          <w:rFonts w:ascii="Tahoma" w:hAnsi="Tahoma" w:cs="Tahoma"/>
          <w:bCs/>
          <w:sz w:val="20"/>
          <w:szCs w:val="16"/>
          <w:u w:val="single"/>
        </w:rPr>
      </w:pPr>
      <w:proofErr w:type="gramStart"/>
      <w:r>
        <w:rPr>
          <w:rFonts w:ascii="Tahoma" w:hAnsi="Tahoma" w:cs="Tahoma"/>
          <w:bCs/>
          <w:sz w:val="20"/>
          <w:szCs w:val="16"/>
          <w:u w:val="single"/>
        </w:rPr>
        <w:lastRenderedPageBreak/>
        <w:t>sort</w:t>
      </w:r>
      <w:proofErr w:type="gramEnd"/>
    </w:p>
    <w:p w:rsidR="009F3754" w:rsidRPr="00C844B9" w:rsidRDefault="009F3754" w:rsidP="009F3754">
      <w:pPr>
        <w:rPr>
          <w:rFonts w:ascii="Tahoma" w:hAnsi="Tahoma" w:cs="Tahoma"/>
          <w:bCs/>
          <w:sz w:val="20"/>
          <w:szCs w:val="16"/>
          <w:u w:val="single"/>
        </w:rPr>
      </w:pPr>
      <w:r>
        <w:rPr>
          <w:rFonts w:ascii="Tahoma" w:hAnsi="Tahoma" w:cs="Tahoma"/>
          <w:bCs/>
          <w:sz w:val="20"/>
          <w:szCs w:val="16"/>
        </w:rPr>
        <w:t xml:space="preserve">Also sort the </w:t>
      </w:r>
      <w:proofErr w:type="spellStart"/>
      <w:r>
        <w:rPr>
          <w:rFonts w:ascii="Tahoma" w:hAnsi="Tahoma" w:cs="Tahoma"/>
          <w:bCs/>
          <w:sz w:val="20"/>
          <w:szCs w:val="16"/>
        </w:rPr>
        <w:t>LinkedLists</w:t>
      </w:r>
      <w:proofErr w:type="spellEnd"/>
    </w:p>
    <w:p w:rsidR="009F3754" w:rsidRDefault="009F3754" w:rsidP="009F3754">
      <w:pPr>
        <w:rPr>
          <w:rFonts w:ascii="Tahoma" w:hAnsi="Tahoma" w:cs="Tahoma"/>
          <w:b/>
          <w:bCs/>
          <w:sz w:val="20"/>
          <w:szCs w:val="16"/>
          <w:u w:val="single"/>
        </w:rPr>
      </w:pPr>
    </w:p>
    <w:p w:rsidR="00B23C2D" w:rsidRDefault="00B23C2D" w:rsidP="00B23C2D">
      <w:pPr>
        <w:ind w:left="72"/>
        <w:rPr>
          <w:rFonts w:ascii="Tahoma" w:hAnsi="Tahoma" w:cs="Tahoma"/>
          <w:b/>
          <w:bCs/>
          <w:sz w:val="20"/>
          <w:szCs w:val="16"/>
          <w:u w:val="single"/>
        </w:rPr>
      </w:pPr>
      <w:r>
        <w:rPr>
          <w:rFonts w:ascii="Tahoma" w:hAnsi="Tahoma" w:cs="Tahoma"/>
          <w:b/>
          <w:bCs/>
          <w:sz w:val="20"/>
          <w:szCs w:val="16"/>
          <w:u w:val="single"/>
        </w:rPr>
        <w:t>Other Notes:</w:t>
      </w:r>
    </w:p>
    <w:p w:rsidR="00B23C2D" w:rsidRDefault="00C844B9" w:rsidP="00B23C2D">
      <w:pPr>
        <w:numPr>
          <w:ilvl w:val="0"/>
          <w:numId w:val="2"/>
        </w:numPr>
        <w:rPr>
          <w:rFonts w:ascii="Tahoma" w:hAnsi="Tahoma" w:cs="Tahoma"/>
          <w:bCs/>
          <w:sz w:val="20"/>
          <w:szCs w:val="16"/>
        </w:rPr>
      </w:pPr>
      <w:r>
        <w:rPr>
          <w:rFonts w:ascii="Tahoma" w:hAnsi="Tahoma" w:cs="Tahoma"/>
          <w:bCs/>
          <w:sz w:val="20"/>
          <w:szCs w:val="16"/>
        </w:rPr>
        <w:t>Declare the new classes as belonging to the correct packages</w:t>
      </w:r>
    </w:p>
    <w:p w:rsidR="00C844B9" w:rsidRDefault="00C844B9" w:rsidP="00B23C2D">
      <w:pPr>
        <w:numPr>
          <w:ilvl w:val="0"/>
          <w:numId w:val="2"/>
        </w:numPr>
        <w:rPr>
          <w:rFonts w:ascii="Tahoma" w:hAnsi="Tahoma" w:cs="Tahoma"/>
          <w:bCs/>
          <w:sz w:val="20"/>
          <w:szCs w:val="16"/>
        </w:rPr>
      </w:pPr>
      <w:r>
        <w:rPr>
          <w:rFonts w:ascii="Tahoma" w:hAnsi="Tahoma" w:cs="Tahoma"/>
          <w:bCs/>
          <w:sz w:val="20"/>
          <w:szCs w:val="16"/>
        </w:rPr>
        <w:t>Import the new classes as necessary.</w:t>
      </w:r>
    </w:p>
    <w:p w:rsidR="00C844B9" w:rsidRDefault="00C844B9" w:rsidP="00B23C2D">
      <w:pPr>
        <w:numPr>
          <w:ilvl w:val="0"/>
          <w:numId w:val="2"/>
        </w:numPr>
        <w:rPr>
          <w:rFonts w:ascii="Tahoma" w:hAnsi="Tahoma" w:cs="Tahoma"/>
          <w:bCs/>
          <w:sz w:val="20"/>
          <w:szCs w:val="16"/>
        </w:rPr>
      </w:pPr>
      <w:r>
        <w:rPr>
          <w:rFonts w:ascii="Tahoma" w:hAnsi="Tahoma" w:cs="Tahoma"/>
          <w:bCs/>
          <w:sz w:val="20"/>
          <w:szCs w:val="16"/>
        </w:rPr>
        <w:t xml:space="preserve">The functionality when tested through the </w:t>
      </w:r>
      <w:proofErr w:type="spellStart"/>
      <w:r>
        <w:rPr>
          <w:rFonts w:ascii="Tahoma" w:hAnsi="Tahoma" w:cs="Tahoma"/>
          <w:bCs/>
          <w:sz w:val="20"/>
          <w:szCs w:val="16"/>
        </w:rPr>
        <w:t>EmployeeDriver</w:t>
      </w:r>
      <w:proofErr w:type="spellEnd"/>
      <w:r>
        <w:rPr>
          <w:rFonts w:ascii="Tahoma" w:hAnsi="Tahoma" w:cs="Tahoma"/>
          <w:bCs/>
          <w:sz w:val="20"/>
          <w:szCs w:val="16"/>
        </w:rPr>
        <w:t xml:space="preserve"> will be identical to the previous iteration of the project</w:t>
      </w:r>
    </w:p>
    <w:p w:rsidR="00C844B9" w:rsidRDefault="00C844B9" w:rsidP="00B23C2D">
      <w:pPr>
        <w:numPr>
          <w:ilvl w:val="0"/>
          <w:numId w:val="2"/>
        </w:numPr>
        <w:rPr>
          <w:rFonts w:ascii="Tahoma" w:hAnsi="Tahoma" w:cs="Tahoma"/>
          <w:bCs/>
          <w:sz w:val="20"/>
          <w:szCs w:val="16"/>
        </w:rPr>
      </w:pPr>
      <w:r>
        <w:rPr>
          <w:rFonts w:ascii="Tahoma" w:hAnsi="Tahoma" w:cs="Tahoma"/>
          <w:bCs/>
          <w:sz w:val="20"/>
          <w:szCs w:val="16"/>
        </w:rPr>
        <w:t xml:space="preserve">Since the usage of the </w:t>
      </w:r>
      <w:proofErr w:type="spellStart"/>
      <w:r>
        <w:rPr>
          <w:rFonts w:ascii="Tahoma" w:hAnsi="Tahoma" w:cs="Tahoma"/>
          <w:bCs/>
          <w:sz w:val="20"/>
          <w:szCs w:val="16"/>
        </w:rPr>
        <w:t>LinkedList</w:t>
      </w:r>
      <w:proofErr w:type="spellEnd"/>
      <w:r>
        <w:rPr>
          <w:rFonts w:ascii="Tahoma" w:hAnsi="Tahoma" w:cs="Tahoma"/>
          <w:bCs/>
          <w:sz w:val="20"/>
          <w:szCs w:val="16"/>
        </w:rPr>
        <w:t xml:space="preserve"> in the </w:t>
      </w:r>
      <w:proofErr w:type="spellStart"/>
      <w:r>
        <w:rPr>
          <w:rFonts w:ascii="Tahoma" w:hAnsi="Tahoma" w:cs="Tahoma"/>
          <w:bCs/>
          <w:sz w:val="20"/>
          <w:szCs w:val="16"/>
        </w:rPr>
        <w:t>EmployeeManager</w:t>
      </w:r>
      <w:proofErr w:type="spellEnd"/>
      <w:r>
        <w:rPr>
          <w:rFonts w:ascii="Tahoma" w:hAnsi="Tahoma" w:cs="Tahoma"/>
          <w:bCs/>
          <w:sz w:val="20"/>
          <w:szCs w:val="16"/>
        </w:rPr>
        <w:t xml:space="preserve"> does not require all </w:t>
      </w:r>
      <w:proofErr w:type="spellStart"/>
      <w:r>
        <w:rPr>
          <w:rFonts w:ascii="Tahoma" w:hAnsi="Tahoma" w:cs="Tahoma"/>
          <w:bCs/>
          <w:sz w:val="20"/>
          <w:szCs w:val="16"/>
        </w:rPr>
        <w:t>LinkedList</w:t>
      </w:r>
      <w:proofErr w:type="spellEnd"/>
      <w:r>
        <w:rPr>
          <w:rFonts w:ascii="Tahoma" w:hAnsi="Tahoma" w:cs="Tahoma"/>
          <w:bCs/>
          <w:sz w:val="20"/>
          <w:szCs w:val="16"/>
        </w:rPr>
        <w:t xml:space="preserve"> methods I will also be testing the </w:t>
      </w:r>
      <w:proofErr w:type="spellStart"/>
      <w:r>
        <w:rPr>
          <w:rFonts w:ascii="Tahoma" w:hAnsi="Tahoma" w:cs="Tahoma"/>
          <w:bCs/>
          <w:sz w:val="20"/>
          <w:szCs w:val="16"/>
        </w:rPr>
        <w:t>LinkedList</w:t>
      </w:r>
      <w:proofErr w:type="spellEnd"/>
      <w:r>
        <w:rPr>
          <w:rFonts w:ascii="Tahoma" w:hAnsi="Tahoma" w:cs="Tahoma"/>
          <w:bCs/>
          <w:sz w:val="20"/>
          <w:szCs w:val="16"/>
        </w:rPr>
        <w:t xml:space="preserve"> itself in a separate program, I will post the test program for you to use, the expected output of the test program is shown below</w:t>
      </w:r>
    </w:p>
    <w:p w:rsidR="00B23C2D" w:rsidRDefault="00B23C2D" w:rsidP="00B23C2D">
      <w:pPr>
        <w:ind w:left="432"/>
        <w:rPr>
          <w:rFonts w:ascii="Tahoma" w:hAnsi="Tahoma" w:cs="Tahoma"/>
          <w:bCs/>
          <w:sz w:val="20"/>
          <w:szCs w:val="16"/>
        </w:rPr>
      </w:pPr>
    </w:p>
    <w:p w:rsidR="00B23C2D" w:rsidRDefault="00B23C2D" w:rsidP="00B23C2D">
      <w:pPr>
        <w:rPr>
          <w:b/>
          <w:bCs/>
        </w:rPr>
      </w:pPr>
    </w:p>
    <w:p w:rsidR="00E96F26" w:rsidRPr="002D6C76" w:rsidRDefault="00E96F26" w:rsidP="00E96F26">
      <w:pPr>
        <w:pStyle w:val="Heading1"/>
        <w:rPr>
          <w:b/>
          <w:sz w:val="20"/>
          <w:szCs w:val="20"/>
        </w:rPr>
      </w:pPr>
      <w:r w:rsidRPr="002D6C76">
        <w:rPr>
          <w:b/>
          <w:sz w:val="20"/>
          <w:szCs w:val="20"/>
        </w:rPr>
        <w:t>Submitting Your Program Files:</w:t>
      </w:r>
    </w:p>
    <w:p w:rsidR="00E96F26" w:rsidRDefault="00E96F26" w:rsidP="00E96F26">
      <w:pPr>
        <w:tabs>
          <w:tab w:val="num" w:pos="360"/>
        </w:tabs>
        <w:ind w:right="810"/>
      </w:pPr>
      <w:r>
        <w:t xml:space="preserve">The assignment is automatically collected from your account on the “Loki” machine on the due date. You must put your source code in the correct directory in your account in order for this to work. Your directory name includes the course, section, semester and the assignment number. This is case-sensitive; </w:t>
      </w:r>
      <w:r w:rsidRPr="00FD0ADE">
        <w:rPr>
          <w:b/>
        </w:rPr>
        <w:t>all alphas are upper-case</w:t>
      </w:r>
      <w:r>
        <w:t>. This directory must be created in your home directory.</w:t>
      </w:r>
    </w:p>
    <w:p w:rsidR="00E96F26" w:rsidRDefault="00E96F26" w:rsidP="00E96F26">
      <w:pPr>
        <w:tabs>
          <w:tab w:val="num" w:pos="360"/>
        </w:tabs>
        <w:ind w:right="810"/>
      </w:pPr>
    </w:p>
    <w:p w:rsidR="00E96F26" w:rsidRDefault="00E96F26" w:rsidP="00E96F26">
      <w:pPr>
        <w:tabs>
          <w:tab w:val="num" w:pos="360"/>
        </w:tabs>
        <w:ind w:right="810"/>
      </w:pPr>
      <w:r>
        <w:t>Submission Directory:</w:t>
      </w:r>
    </w:p>
    <w:p w:rsidR="00E96F26" w:rsidRDefault="00E96F26" w:rsidP="00E96F26">
      <w:pPr>
        <w:tabs>
          <w:tab w:val="num" w:pos="360"/>
        </w:tabs>
        <w:ind w:right="810"/>
      </w:pPr>
    </w:p>
    <w:p w:rsidR="00E96F26" w:rsidRPr="00A54C1F" w:rsidRDefault="00E96F26" w:rsidP="00E96F26">
      <w:pPr>
        <w:tabs>
          <w:tab w:val="num" w:pos="360"/>
        </w:tabs>
        <w:ind w:right="810"/>
        <w:rPr>
          <w:b/>
        </w:rPr>
      </w:pPr>
      <w:r>
        <w:rPr>
          <w:b/>
        </w:rPr>
        <w:t>CSCI-1620-1-F15-A5</w:t>
      </w:r>
      <w:bookmarkStart w:id="0" w:name="_GoBack"/>
      <w:bookmarkEnd w:id="0"/>
    </w:p>
    <w:p w:rsidR="00B23C2D" w:rsidRDefault="00B23C2D" w:rsidP="00B23C2D">
      <w:r>
        <w:rPr>
          <w:b/>
        </w:rPr>
        <w:br w:type="page"/>
      </w:r>
      <w:r w:rsidRPr="00B46FC7">
        <w:lastRenderedPageBreak/>
        <w:t xml:space="preserve">Running the </w:t>
      </w:r>
      <w:proofErr w:type="spellStart"/>
      <w:r w:rsidRPr="00B46FC7">
        <w:t>Link</w:t>
      </w:r>
      <w:r>
        <w:t>edListTest</w:t>
      </w:r>
      <w:proofErr w:type="spellEnd"/>
      <w:r>
        <w:t xml:space="preserve"> class should produce the following output </w:t>
      </w:r>
      <w:r>
        <w:rPr>
          <w:b/>
          <w:i/>
        </w:rPr>
        <w:t>EXACTLY</w:t>
      </w:r>
      <w:r>
        <w:t>, in both values and spacing. If your output doesn’t look exactly like this, you will not get full credit:</w:t>
      </w:r>
    </w:p>
    <w:p w:rsidR="00B23C2D" w:rsidRDefault="00B23C2D" w:rsidP="00B23C2D"/>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Length is: 0</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Populating from front</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Length is: 5</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4</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3</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2</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1</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0</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Populating from back</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Length is: 10</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4</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3</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2</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1</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0</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0</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1</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2</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3</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4</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Sorting</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Length is: 10</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0</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0</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1</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1</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2</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2</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3</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3</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4</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4</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Removing from front, then back</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Length is: 8</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0</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1</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1</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2</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2</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3</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3</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4</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5 not removed</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Length is: 8</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0</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1</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1</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2</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2</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3</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3</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4</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0 removed</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Length is: 7</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1</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1</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2</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2</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3</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3</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4</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Value of 5 not found</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Value of 2 found at 2</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Value at position 2 being removed</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Length is: 6</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1</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1</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2</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3</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3</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4</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Removing element 0</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Length is: 5</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1</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2</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3</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3</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4</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Removing from front</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lastRenderedPageBreak/>
        <w:t>Length is: 4</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2</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3</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3</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4</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Getting value at position 2</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 xml:space="preserve">Value at </w:t>
      </w:r>
      <w:proofErr w:type="spellStart"/>
      <w:r>
        <w:rPr>
          <w:rFonts w:ascii="Consolas" w:eastAsiaTheme="minorHAnsi" w:hAnsi="Consolas" w:cs="Consolas"/>
          <w:sz w:val="22"/>
          <w:szCs w:val="22"/>
          <w:lang w:eastAsia="en-US"/>
        </w:rPr>
        <w:t>postion</w:t>
      </w:r>
      <w:proofErr w:type="spellEnd"/>
      <w:r>
        <w:rPr>
          <w:rFonts w:ascii="Consolas" w:eastAsiaTheme="minorHAnsi" w:hAnsi="Consolas" w:cs="Consolas"/>
          <w:sz w:val="22"/>
          <w:szCs w:val="22"/>
          <w:lang w:eastAsia="en-US"/>
        </w:rPr>
        <w:t xml:space="preserve"> is 3</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Setting position 0 and 3 to 5</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Length is: 4</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5</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3</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3</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5</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 xml:space="preserve">Testing </w:t>
      </w:r>
      <w:proofErr w:type="spellStart"/>
      <w:r>
        <w:rPr>
          <w:rFonts w:ascii="Consolas" w:eastAsiaTheme="minorHAnsi" w:hAnsi="Consolas" w:cs="Consolas"/>
          <w:sz w:val="22"/>
          <w:szCs w:val="22"/>
          <w:lang w:eastAsia="en-US"/>
        </w:rPr>
        <w:t>IndexOutOfBoundsException</w:t>
      </w:r>
      <w:proofErr w:type="spellEnd"/>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roofErr w:type="spellStart"/>
      <w:r>
        <w:rPr>
          <w:rFonts w:ascii="Consolas" w:eastAsiaTheme="minorHAnsi" w:hAnsi="Consolas" w:cs="Consolas"/>
          <w:sz w:val="22"/>
          <w:szCs w:val="22"/>
          <w:lang w:eastAsia="en-US"/>
        </w:rPr>
        <w:t>java.lang.IndexOutOfBoundsException</w:t>
      </w:r>
      <w:proofErr w:type="spellEnd"/>
      <w:r>
        <w:rPr>
          <w:rFonts w:ascii="Consolas" w:eastAsiaTheme="minorHAnsi" w:hAnsi="Consolas" w:cs="Consolas"/>
          <w:sz w:val="22"/>
          <w:szCs w:val="22"/>
          <w:lang w:eastAsia="en-US"/>
        </w:rPr>
        <w:t>: Integer List Index out of range</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roofErr w:type="spellStart"/>
      <w:r>
        <w:rPr>
          <w:rFonts w:ascii="Consolas" w:eastAsiaTheme="minorHAnsi" w:hAnsi="Consolas" w:cs="Consolas"/>
          <w:sz w:val="22"/>
          <w:szCs w:val="22"/>
          <w:lang w:eastAsia="en-US"/>
        </w:rPr>
        <w:t>java.lang.IndexOutOfBoundsException</w:t>
      </w:r>
      <w:proofErr w:type="spellEnd"/>
      <w:r>
        <w:rPr>
          <w:rFonts w:ascii="Consolas" w:eastAsiaTheme="minorHAnsi" w:hAnsi="Consolas" w:cs="Consolas"/>
          <w:sz w:val="22"/>
          <w:szCs w:val="22"/>
          <w:lang w:eastAsia="en-US"/>
        </w:rPr>
        <w:t>: Integer List Index out of range</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roofErr w:type="spellStart"/>
      <w:r>
        <w:rPr>
          <w:rFonts w:ascii="Consolas" w:eastAsiaTheme="minorHAnsi" w:hAnsi="Consolas" w:cs="Consolas"/>
          <w:sz w:val="22"/>
          <w:szCs w:val="22"/>
          <w:lang w:eastAsia="en-US"/>
        </w:rPr>
        <w:t>java.lang.IndexOutOfBoundsException</w:t>
      </w:r>
      <w:proofErr w:type="spellEnd"/>
      <w:r>
        <w:rPr>
          <w:rFonts w:ascii="Consolas" w:eastAsiaTheme="minorHAnsi" w:hAnsi="Consolas" w:cs="Consolas"/>
          <w:sz w:val="22"/>
          <w:szCs w:val="22"/>
          <w:lang w:eastAsia="en-US"/>
        </w:rPr>
        <w:t>: Integer List Index out of range</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roofErr w:type="spellStart"/>
      <w:r>
        <w:rPr>
          <w:rFonts w:ascii="Consolas" w:eastAsiaTheme="minorHAnsi" w:hAnsi="Consolas" w:cs="Consolas"/>
          <w:sz w:val="22"/>
          <w:szCs w:val="22"/>
          <w:lang w:eastAsia="en-US"/>
        </w:rPr>
        <w:t>java.lang.IndexOutOfBoundsException</w:t>
      </w:r>
      <w:proofErr w:type="spellEnd"/>
      <w:r>
        <w:rPr>
          <w:rFonts w:ascii="Consolas" w:eastAsiaTheme="minorHAnsi" w:hAnsi="Consolas" w:cs="Consolas"/>
          <w:sz w:val="22"/>
          <w:szCs w:val="22"/>
          <w:lang w:eastAsia="en-US"/>
        </w:rPr>
        <w:t>: Integer List Index out of range</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roofErr w:type="spellStart"/>
      <w:r>
        <w:rPr>
          <w:rFonts w:ascii="Consolas" w:eastAsiaTheme="minorHAnsi" w:hAnsi="Consolas" w:cs="Consolas"/>
          <w:sz w:val="22"/>
          <w:szCs w:val="22"/>
          <w:lang w:eastAsia="en-US"/>
        </w:rPr>
        <w:t>java.lang.IndexOutOfBoundsException</w:t>
      </w:r>
      <w:proofErr w:type="spellEnd"/>
      <w:r>
        <w:rPr>
          <w:rFonts w:ascii="Consolas" w:eastAsiaTheme="minorHAnsi" w:hAnsi="Consolas" w:cs="Consolas"/>
          <w:sz w:val="22"/>
          <w:szCs w:val="22"/>
          <w:lang w:eastAsia="en-US"/>
        </w:rPr>
        <w:t>: Integer List Index out of Range</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roofErr w:type="spellStart"/>
      <w:r>
        <w:rPr>
          <w:rFonts w:ascii="Consolas" w:eastAsiaTheme="minorHAnsi" w:hAnsi="Consolas" w:cs="Consolas"/>
          <w:sz w:val="22"/>
          <w:szCs w:val="22"/>
          <w:lang w:eastAsia="en-US"/>
        </w:rPr>
        <w:t>java.lang.IndexOutOfBoundsException</w:t>
      </w:r>
      <w:proofErr w:type="spellEnd"/>
      <w:r>
        <w:rPr>
          <w:rFonts w:ascii="Consolas" w:eastAsiaTheme="minorHAnsi" w:hAnsi="Consolas" w:cs="Consolas"/>
          <w:sz w:val="22"/>
          <w:szCs w:val="22"/>
          <w:lang w:eastAsia="en-US"/>
        </w:rPr>
        <w:t>: Integer List Index out of Range</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End of IOBE test</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Clearing if not empty</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Length is: 0</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 xml:space="preserve">Testing </w:t>
      </w:r>
      <w:proofErr w:type="spellStart"/>
      <w:r>
        <w:rPr>
          <w:rFonts w:ascii="Consolas" w:eastAsiaTheme="minorHAnsi" w:hAnsi="Consolas" w:cs="Consolas"/>
          <w:sz w:val="22"/>
          <w:szCs w:val="22"/>
          <w:lang w:eastAsia="en-US"/>
        </w:rPr>
        <w:t>EmptyListException</w:t>
      </w:r>
      <w:proofErr w:type="spellEnd"/>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roofErr w:type="spellStart"/>
      <w:r>
        <w:rPr>
          <w:rFonts w:ascii="Consolas" w:eastAsiaTheme="minorHAnsi" w:hAnsi="Consolas" w:cs="Consolas"/>
          <w:sz w:val="22"/>
          <w:szCs w:val="22"/>
          <w:lang w:eastAsia="en-US"/>
        </w:rPr>
        <w:t>exceptions.EmptyListException</w:t>
      </w:r>
      <w:proofErr w:type="spellEnd"/>
      <w:r>
        <w:rPr>
          <w:rFonts w:ascii="Consolas" w:eastAsiaTheme="minorHAnsi" w:hAnsi="Consolas" w:cs="Consolas"/>
          <w:sz w:val="22"/>
          <w:szCs w:val="22"/>
          <w:lang w:eastAsia="en-US"/>
        </w:rPr>
        <w:t>: Integer List is empty</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roofErr w:type="spellStart"/>
      <w:r>
        <w:rPr>
          <w:rFonts w:ascii="Consolas" w:eastAsiaTheme="minorHAnsi" w:hAnsi="Consolas" w:cs="Consolas"/>
          <w:sz w:val="22"/>
          <w:szCs w:val="22"/>
          <w:lang w:eastAsia="en-US"/>
        </w:rPr>
        <w:t>exceptions.EmptyListException</w:t>
      </w:r>
      <w:proofErr w:type="spellEnd"/>
      <w:r>
        <w:rPr>
          <w:rFonts w:ascii="Consolas" w:eastAsiaTheme="minorHAnsi" w:hAnsi="Consolas" w:cs="Consolas"/>
          <w:sz w:val="22"/>
          <w:szCs w:val="22"/>
          <w:lang w:eastAsia="en-US"/>
        </w:rPr>
        <w:t>: Integer List is empty</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roofErr w:type="spellStart"/>
      <w:r>
        <w:rPr>
          <w:rFonts w:ascii="Consolas" w:eastAsiaTheme="minorHAnsi" w:hAnsi="Consolas" w:cs="Consolas"/>
          <w:sz w:val="22"/>
          <w:szCs w:val="22"/>
          <w:lang w:eastAsia="en-US"/>
        </w:rPr>
        <w:t>exceptions.EmptyListException</w:t>
      </w:r>
      <w:proofErr w:type="spellEnd"/>
      <w:r>
        <w:rPr>
          <w:rFonts w:ascii="Consolas" w:eastAsiaTheme="minorHAnsi" w:hAnsi="Consolas" w:cs="Consolas"/>
          <w:sz w:val="22"/>
          <w:szCs w:val="22"/>
          <w:lang w:eastAsia="en-US"/>
        </w:rPr>
        <w:t>: Integer List is empty</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r>
        <w:rPr>
          <w:rFonts w:ascii="Consolas" w:eastAsiaTheme="minorHAnsi" w:hAnsi="Consolas" w:cs="Consolas"/>
          <w:sz w:val="22"/>
          <w:szCs w:val="22"/>
          <w:lang w:eastAsia="en-US"/>
        </w:rPr>
        <w:t xml:space="preserve">End of </w:t>
      </w:r>
      <w:proofErr w:type="spellStart"/>
      <w:r>
        <w:rPr>
          <w:rFonts w:ascii="Consolas" w:eastAsiaTheme="minorHAnsi" w:hAnsi="Consolas" w:cs="Consolas"/>
          <w:sz w:val="22"/>
          <w:szCs w:val="22"/>
          <w:lang w:eastAsia="en-US"/>
        </w:rPr>
        <w:t>EmptyListException</w:t>
      </w:r>
      <w:proofErr w:type="spellEnd"/>
      <w:r>
        <w:rPr>
          <w:rFonts w:ascii="Consolas" w:eastAsiaTheme="minorHAnsi" w:hAnsi="Consolas" w:cs="Consolas"/>
          <w:sz w:val="22"/>
          <w:szCs w:val="22"/>
          <w:lang w:eastAsia="en-US"/>
        </w:rPr>
        <w:t xml:space="preserve"> test</w:t>
      </w:r>
    </w:p>
    <w:p w:rsidR="004C050D" w:rsidRDefault="004C050D" w:rsidP="004C050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autoSpaceDN w:val="0"/>
        <w:adjustRightInd w:val="0"/>
        <w:rPr>
          <w:rFonts w:ascii="Consolas" w:eastAsiaTheme="minorHAnsi" w:hAnsi="Consolas" w:cs="Consolas"/>
          <w:sz w:val="22"/>
          <w:szCs w:val="22"/>
          <w:lang w:eastAsia="en-US"/>
        </w:rPr>
      </w:pPr>
    </w:p>
    <w:p w:rsidR="00084FC2" w:rsidRDefault="00084FC2"/>
    <w:sectPr w:rsidR="00084FC2" w:rsidSect="00D52C4B">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776" w:right="720" w:bottom="776"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14A" w:rsidRDefault="003921F3">
      <w:r>
        <w:separator/>
      </w:r>
    </w:p>
  </w:endnote>
  <w:endnote w:type="continuationSeparator" w:id="0">
    <w:p w:rsidR="00AD414A" w:rsidRDefault="00392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30D" w:rsidRDefault="007953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3C1" w:rsidRDefault="00B23C2D">
    <w:pPr>
      <w:pStyle w:val="Footer"/>
      <w:rPr>
        <w:rFonts w:ascii="Tahoma" w:hAnsi="Tahoma" w:cs="Tahoma"/>
        <w:sz w:val="18"/>
      </w:rPr>
    </w:pPr>
    <w:r>
      <w:rPr>
        <w:rFonts w:ascii="Tahoma" w:hAnsi="Tahoma" w:cs="Tahoma"/>
        <w:sz w:val="18"/>
      </w:rPr>
      <w:t xml:space="preserve">© University of </w:t>
    </w:r>
    <w:smartTag w:uri="urn:schemas-microsoft-com:office:smarttags" w:element="State">
      <w:r>
        <w:rPr>
          <w:rFonts w:ascii="Tahoma" w:hAnsi="Tahoma" w:cs="Tahoma"/>
          <w:sz w:val="18"/>
        </w:rPr>
        <w:t>Nebraska</w:t>
      </w:r>
    </w:smartTag>
    <w:r>
      <w:rPr>
        <w:rFonts w:ascii="Tahoma" w:hAnsi="Tahoma" w:cs="Tahoma"/>
        <w:sz w:val="18"/>
      </w:rPr>
      <w:t xml:space="preserve"> at </w:t>
    </w:r>
    <w:smartTag w:uri="urn:schemas-microsoft-com:office:smarttags" w:element="City">
      <w:r>
        <w:rPr>
          <w:rFonts w:ascii="Tahoma" w:hAnsi="Tahoma" w:cs="Tahoma"/>
          <w:sz w:val="18"/>
        </w:rPr>
        <w:t>Omaha</w:t>
      </w:r>
    </w:smartTag>
    <w:r>
      <w:rPr>
        <w:rFonts w:ascii="Tahoma" w:hAnsi="Tahoma" w:cs="Tahoma"/>
        <w:sz w:val="18"/>
      </w:rPr>
      <w:t xml:space="preserve">, </w:t>
    </w:r>
    <w:smartTag w:uri="urn:schemas-microsoft-com:office:smarttags" w:element="place">
      <w:smartTag w:uri="urn:schemas-microsoft-com:office:smarttags" w:element="PlaceType">
        <w:r>
          <w:rPr>
            <w:rFonts w:ascii="Tahoma" w:hAnsi="Tahoma" w:cs="Tahoma"/>
            <w:sz w:val="18"/>
          </w:rPr>
          <w:t>College</w:t>
        </w:r>
      </w:smartTag>
      <w:r>
        <w:rPr>
          <w:rFonts w:ascii="Tahoma" w:hAnsi="Tahoma" w:cs="Tahoma"/>
          <w:sz w:val="18"/>
        </w:rPr>
        <w:t xml:space="preserve"> of </w:t>
      </w:r>
      <w:smartTag w:uri="urn:schemas-microsoft-com:office:smarttags" w:element="PlaceName">
        <w:r>
          <w:rPr>
            <w:rFonts w:ascii="Tahoma" w:hAnsi="Tahoma" w:cs="Tahoma"/>
            <w:sz w:val="18"/>
          </w:rPr>
          <w:t>Information Science</w:t>
        </w:r>
      </w:smartTag>
    </w:smartTag>
    <w:r>
      <w:rPr>
        <w:rFonts w:ascii="Tahoma" w:hAnsi="Tahoma" w:cs="Tahoma"/>
        <w:sz w:val="18"/>
      </w:rPr>
      <w:t xml:space="preserve"> and Technology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30D" w:rsidRDefault="007953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14A" w:rsidRDefault="003921F3">
      <w:r>
        <w:separator/>
      </w:r>
    </w:p>
  </w:footnote>
  <w:footnote w:type="continuationSeparator" w:id="0">
    <w:p w:rsidR="00AD414A" w:rsidRDefault="003921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30D" w:rsidRDefault="007953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8856"/>
    </w:tblGrid>
    <w:tr w:rsidR="001173C1">
      <w:tc>
        <w:tcPr>
          <w:tcW w:w="8856" w:type="dxa"/>
        </w:tcPr>
        <w:p w:rsidR="001173C1" w:rsidRDefault="00B23C2D">
          <w:pPr>
            <w:pStyle w:val="Header"/>
            <w:snapToGrid w:val="0"/>
            <w:rPr>
              <w:rFonts w:ascii="Tahoma" w:hAnsi="Tahoma" w:cs="Tahoma"/>
            </w:rPr>
          </w:pPr>
          <w:r>
            <w:rPr>
              <w:rFonts w:ascii="Tahoma" w:hAnsi="Tahoma" w:cs="Tahoma"/>
              <w:sz w:val="22"/>
            </w:rPr>
            <w:br/>
            <w:t>CSCI 1620, Introduction to Computer Programming II</w:t>
          </w:r>
        </w:p>
        <w:p w:rsidR="001173C1" w:rsidRDefault="00B23C2D">
          <w:pPr>
            <w:pStyle w:val="Header"/>
            <w:rPr>
              <w:rFonts w:ascii="Tahoma" w:hAnsi="Tahoma" w:cs="Tahoma"/>
            </w:rPr>
          </w:pPr>
          <w:r>
            <w:rPr>
              <w:noProof/>
              <w:lang w:eastAsia="en-US"/>
            </w:rPr>
            <w:drawing>
              <wp:anchor distT="0" distB="0" distL="114935" distR="114935" simplePos="0" relativeHeight="251659264" behindDoc="0" locked="0" layoutInCell="1" allowOverlap="1">
                <wp:simplePos x="0" y="0"/>
                <wp:positionH relativeFrom="column">
                  <wp:posOffset>-1200150</wp:posOffset>
                </wp:positionH>
                <wp:positionV relativeFrom="paragraph">
                  <wp:posOffset>-337185</wp:posOffset>
                </wp:positionV>
                <wp:extent cx="1059815" cy="603250"/>
                <wp:effectExtent l="19050" t="0" r="6985"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59815" cy="603250"/>
                        </a:xfrm>
                        <a:prstGeom prst="rect">
                          <a:avLst/>
                        </a:prstGeom>
                        <a:solidFill>
                          <a:srgbClr val="FFFFFF"/>
                        </a:solidFill>
                        <a:ln w="9525">
                          <a:noFill/>
                          <a:miter lim="800000"/>
                          <a:headEnd/>
                          <a:tailEnd/>
                        </a:ln>
                      </pic:spPr>
                    </pic:pic>
                  </a:graphicData>
                </a:graphic>
              </wp:anchor>
            </w:drawing>
          </w:r>
          <w:r w:rsidR="0079530D">
            <w:rPr>
              <w:rFonts w:ascii="Tahoma" w:hAnsi="Tahoma" w:cs="Tahoma"/>
              <w:sz w:val="22"/>
            </w:rPr>
            <w:t>Programming Assignment – 5</w:t>
          </w:r>
        </w:p>
      </w:tc>
    </w:tr>
  </w:tbl>
  <w:p w:rsidR="001173C1" w:rsidRDefault="00E96F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30D" w:rsidRDefault="007953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5"/>
    <w:lvl w:ilvl="0">
      <w:start w:val="1"/>
      <w:numFmt w:val="bullet"/>
      <w:lvlText w:val=""/>
      <w:lvlJc w:val="left"/>
      <w:pPr>
        <w:tabs>
          <w:tab w:val="num" w:pos="792"/>
        </w:tabs>
        <w:ind w:left="792" w:hanging="360"/>
      </w:pPr>
      <w:rPr>
        <w:rFonts w:ascii="Symbol" w:hAnsi="Symbol"/>
      </w:rPr>
    </w:lvl>
    <w:lvl w:ilvl="1">
      <w:start w:val="1"/>
      <w:numFmt w:val="bullet"/>
      <w:lvlText w:val="o"/>
      <w:lvlJc w:val="left"/>
      <w:pPr>
        <w:tabs>
          <w:tab w:val="num" w:pos="1512"/>
        </w:tabs>
        <w:ind w:left="1512" w:hanging="360"/>
      </w:pPr>
      <w:rPr>
        <w:rFonts w:ascii="Courier New" w:hAnsi="Courier New" w:cs="Courier New"/>
      </w:rPr>
    </w:lvl>
    <w:lvl w:ilvl="2">
      <w:start w:val="1"/>
      <w:numFmt w:val="bullet"/>
      <w:lvlText w:val=""/>
      <w:lvlJc w:val="left"/>
      <w:pPr>
        <w:tabs>
          <w:tab w:val="num" w:pos="2232"/>
        </w:tabs>
        <w:ind w:left="2232" w:hanging="360"/>
      </w:pPr>
      <w:rPr>
        <w:rFonts w:ascii="Wingdings" w:hAnsi="Wingdings"/>
      </w:rPr>
    </w:lvl>
    <w:lvl w:ilvl="3">
      <w:start w:val="1"/>
      <w:numFmt w:val="bullet"/>
      <w:lvlText w:val=""/>
      <w:lvlJc w:val="left"/>
      <w:pPr>
        <w:tabs>
          <w:tab w:val="num" w:pos="2952"/>
        </w:tabs>
        <w:ind w:left="2952" w:hanging="360"/>
      </w:pPr>
      <w:rPr>
        <w:rFonts w:ascii="Symbol" w:hAnsi="Symbol"/>
      </w:rPr>
    </w:lvl>
    <w:lvl w:ilvl="4">
      <w:start w:val="1"/>
      <w:numFmt w:val="bullet"/>
      <w:lvlText w:val="o"/>
      <w:lvlJc w:val="left"/>
      <w:pPr>
        <w:tabs>
          <w:tab w:val="num" w:pos="3672"/>
        </w:tabs>
        <w:ind w:left="3672" w:hanging="360"/>
      </w:pPr>
      <w:rPr>
        <w:rFonts w:ascii="Courier New" w:hAnsi="Courier New" w:cs="Courier New"/>
      </w:rPr>
    </w:lvl>
    <w:lvl w:ilvl="5">
      <w:start w:val="1"/>
      <w:numFmt w:val="bullet"/>
      <w:lvlText w:val=""/>
      <w:lvlJc w:val="left"/>
      <w:pPr>
        <w:tabs>
          <w:tab w:val="num" w:pos="4392"/>
        </w:tabs>
        <w:ind w:left="4392" w:hanging="360"/>
      </w:pPr>
      <w:rPr>
        <w:rFonts w:ascii="Wingdings" w:hAnsi="Wingdings"/>
      </w:rPr>
    </w:lvl>
    <w:lvl w:ilvl="6">
      <w:start w:val="1"/>
      <w:numFmt w:val="bullet"/>
      <w:lvlText w:val=""/>
      <w:lvlJc w:val="left"/>
      <w:pPr>
        <w:tabs>
          <w:tab w:val="num" w:pos="5112"/>
        </w:tabs>
        <w:ind w:left="5112" w:hanging="360"/>
      </w:pPr>
      <w:rPr>
        <w:rFonts w:ascii="Symbol" w:hAnsi="Symbol"/>
      </w:rPr>
    </w:lvl>
    <w:lvl w:ilvl="7">
      <w:start w:val="1"/>
      <w:numFmt w:val="bullet"/>
      <w:lvlText w:val="o"/>
      <w:lvlJc w:val="left"/>
      <w:pPr>
        <w:tabs>
          <w:tab w:val="num" w:pos="5832"/>
        </w:tabs>
        <w:ind w:left="5832" w:hanging="360"/>
      </w:pPr>
      <w:rPr>
        <w:rFonts w:ascii="Courier New" w:hAnsi="Courier New" w:cs="Courier New"/>
      </w:rPr>
    </w:lvl>
    <w:lvl w:ilvl="8">
      <w:start w:val="1"/>
      <w:numFmt w:val="bullet"/>
      <w:lvlText w:val=""/>
      <w:lvlJc w:val="left"/>
      <w:pPr>
        <w:tabs>
          <w:tab w:val="num" w:pos="6552"/>
        </w:tabs>
        <w:ind w:left="6552" w:hanging="360"/>
      </w:pPr>
      <w:rPr>
        <w:rFonts w:ascii="Wingdings" w:hAnsi="Wingdings"/>
      </w:rPr>
    </w:lvl>
  </w:abstractNum>
  <w:abstractNum w:abstractNumId="2" w15:restartNumberingAfterBreak="0">
    <w:nsid w:val="00000006"/>
    <w:multiLevelType w:val="singleLevel"/>
    <w:tmpl w:val="00000006"/>
    <w:name w:val="WW8Num24"/>
    <w:lvl w:ilvl="0">
      <w:start w:val="1"/>
      <w:numFmt w:val="bullet"/>
      <w:lvlText w:val=""/>
      <w:lvlJc w:val="left"/>
      <w:pPr>
        <w:tabs>
          <w:tab w:val="num" w:pos="432"/>
        </w:tabs>
        <w:ind w:left="432" w:hanging="360"/>
      </w:pPr>
      <w:rPr>
        <w:rFonts w:ascii="Symbol" w:hAnsi="Symbol"/>
        <w:sz w:val="20"/>
      </w:rPr>
    </w:lvl>
  </w:abstractNum>
  <w:abstractNum w:abstractNumId="3" w15:restartNumberingAfterBreak="0">
    <w:nsid w:val="00000008"/>
    <w:multiLevelType w:val="multilevel"/>
    <w:tmpl w:val="00000008"/>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4" w15:restartNumberingAfterBreak="0">
    <w:nsid w:val="1BA54771"/>
    <w:multiLevelType w:val="hybridMultilevel"/>
    <w:tmpl w:val="CEB6DCC2"/>
    <w:lvl w:ilvl="0" w:tplc="50FC5A68">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2"/>
  </w:compat>
  <w:rsids>
    <w:rsidRoot w:val="00B23C2D"/>
    <w:rsid w:val="00084FC2"/>
    <w:rsid w:val="000B492E"/>
    <w:rsid w:val="00230652"/>
    <w:rsid w:val="00390139"/>
    <w:rsid w:val="003921F3"/>
    <w:rsid w:val="00392D8B"/>
    <w:rsid w:val="00462960"/>
    <w:rsid w:val="00480720"/>
    <w:rsid w:val="004C050D"/>
    <w:rsid w:val="004C1162"/>
    <w:rsid w:val="005324F3"/>
    <w:rsid w:val="005A453F"/>
    <w:rsid w:val="005B7E09"/>
    <w:rsid w:val="006B2C7A"/>
    <w:rsid w:val="0071491A"/>
    <w:rsid w:val="0076487D"/>
    <w:rsid w:val="0079530D"/>
    <w:rsid w:val="007C3056"/>
    <w:rsid w:val="0088596F"/>
    <w:rsid w:val="0091771D"/>
    <w:rsid w:val="009425F1"/>
    <w:rsid w:val="00972B28"/>
    <w:rsid w:val="00990913"/>
    <w:rsid w:val="009E2263"/>
    <w:rsid w:val="009F3754"/>
    <w:rsid w:val="00A83C1D"/>
    <w:rsid w:val="00AD414A"/>
    <w:rsid w:val="00B23C2D"/>
    <w:rsid w:val="00C24DBB"/>
    <w:rsid w:val="00C26287"/>
    <w:rsid w:val="00C844B9"/>
    <w:rsid w:val="00CA5892"/>
    <w:rsid w:val="00DA09E9"/>
    <w:rsid w:val="00DB549F"/>
    <w:rsid w:val="00E73A8A"/>
    <w:rsid w:val="00E96F26"/>
    <w:rsid w:val="00F20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docId w15:val="{E1AF491E-40A9-4C99-8266-D2C77170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C2D"/>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B23C2D"/>
    <w:pPr>
      <w:keepNext/>
      <w:numPr>
        <w:numId w:val="1"/>
      </w:numPr>
      <w:outlineLvl w:val="0"/>
    </w:pPr>
    <w:rPr>
      <w:rFonts w:ascii="Tahoma" w:hAnsi="Tahoma" w:cs="Tahoma"/>
      <w:u w:val="single"/>
    </w:rPr>
  </w:style>
  <w:style w:type="paragraph" w:styleId="Heading2">
    <w:name w:val="heading 2"/>
    <w:basedOn w:val="Normal"/>
    <w:next w:val="Normal"/>
    <w:link w:val="Heading2Char"/>
    <w:qFormat/>
    <w:rsid w:val="00B23C2D"/>
    <w:pPr>
      <w:keepNext/>
      <w:numPr>
        <w:ilvl w:val="1"/>
        <w:numId w:val="1"/>
      </w:numPr>
      <w:outlineLvl w:val="1"/>
    </w:pPr>
    <w:rPr>
      <w:rFonts w:ascii="Tahoma" w:hAnsi="Tahoma" w:cs="Tahoma"/>
      <w:b/>
      <w:sz w:val="20"/>
      <w:szCs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3C2D"/>
    <w:rPr>
      <w:rFonts w:ascii="Tahoma" w:eastAsia="Times New Roman" w:hAnsi="Tahoma" w:cs="Tahoma"/>
      <w:sz w:val="24"/>
      <w:szCs w:val="24"/>
      <w:u w:val="single"/>
      <w:lang w:eastAsia="ar-SA"/>
    </w:rPr>
  </w:style>
  <w:style w:type="character" w:customStyle="1" w:styleId="Heading2Char">
    <w:name w:val="Heading 2 Char"/>
    <w:basedOn w:val="DefaultParagraphFont"/>
    <w:link w:val="Heading2"/>
    <w:rsid w:val="00B23C2D"/>
    <w:rPr>
      <w:rFonts w:ascii="Tahoma" w:eastAsia="Times New Roman" w:hAnsi="Tahoma" w:cs="Tahoma"/>
      <w:b/>
      <w:sz w:val="20"/>
      <w:szCs w:val="16"/>
      <w:u w:val="single"/>
      <w:lang w:eastAsia="ar-SA"/>
    </w:rPr>
  </w:style>
  <w:style w:type="paragraph" w:styleId="Header">
    <w:name w:val="header"/>
    <w:basedOn w:val="Normal"/>
    <w:link w:val="HeaderChar"/>
    <w:rsid w:val="00B23C2D"/>
    <w:pPr>
      <w:tabs>
        <w:tab w:val="center" w:pos="4320"/>
        <w:tab w:val="right" w:pos="8640"/>
      </w:tabs>
    </w:pPr>
  </w:style>
  <w:style w:type="character" w:customStyle="1" w:styleId="HeaderChar">
    <w:name w:val="Header Char"/>
    <w:basedOn w:val="DefaultParagraphFont"/>
    <w:link w:val="Header"/>
    <w:rsid w:val="00B23C2D"/>
    <w:rPr>
      <w:rFonts w:ascii="Times New Roman" w:eastAsia="Times New Roman" w:hAnsi="Times New Roman" w:cs="Times New Roman"/>
      <w:sz w:val="24"/>
      <w:szCs w:val="24"/>
      <w:lang w:eastAsia="ar-SA"/>
    </w:rPr>
  </w:style>
  <w:style w:type="paragraph" w:styleId="Footer">
    <w:name w:val="footer"/>
    <w:basedOn w:val="Normal"/>
    <w:link w:val="FooterChar"/>
    <w:rsid w:val="00B23C2D"/>
    <w:pPr>
      <w:tabs>
        <w:tab w:val="center" w:pos="4320"/>
        <w:tab w:val="right" w:pos="8640"/>
      </w:tabs>
    </w:pPr>
  </w:style>
  <w:style w:type="character" w:customStyle="1" w:styleId="FooterChar">
    <w:name w:val="Footer Char"/>
    <w:basedOn w:val="DefaultParagraphFont"/>
    <w:link w:val="Footer"/>
    <w:rsid w:val="00B23C2D"/>
    <w:rPr>
      <w:rFonts w:ascii="Times New Roman" w:eastAsia="Times New Roman" w:hAnsi="Times New Roman" w:cs="Times New Roman"/>
      <w:sz w:val="24"/>
      <w:szCs w:val="24"/>
      <w:lang w:eastAsia="ar-SA"/>
    </w:rPr>
  </w:style>
  <w:style w:type="paragraph" w:styleId="Subtitle">
    <w:name w:val="Subtitle"/>
    <w:basedOn w:val="Normal"/>
    <w:next w:val="Normal"/>
    <w:link w:val="SubtitleChar"/>
    <w:qFormat/>
    <w:rsid w:val="00B23C2D"/>
    <w:pPr>
      <w:pBdr>
        <w:top w:val="single" w:sz="4" w:space="1" w:color="000000" w:shadow="1"/>
        <w:left w:val="single" w:sz="4" w:space="4" w:color="000000" w:shadow="1"/>
        <w:bottom w:val="single" w:sz="4" w:space="1" w:color="000000" w:shadow="1"/>
        <w:right w:val="single" w:sz="4" w:space="4" w:color="000000" w:shadow="1"/>
      </w:pBdr>
    </w:pPr>
    <w:rPr>
      <w:rFonts w:ascii="Tahoma" w:hAnsi="Tahoma" w:cs="Tahoma"/>
      <w:b/>
      <w:bCs/>
      <w:sz w:val="20"/>
      <w:szCs w:val="20"/>
    </w:rPr>
  </w:style>
  <w:style w:type="character" w:customStyle="1" w:styleId="SubtitleChar">
    <w:name w:val="Subtitle Char"/>
    <w:basedOn w:val="DefaultParagraphFont"/>
    <w:link w:val="Subtitle"/>
    <w:rsid w:val="00B23C2D"/>
    <w:rPr>
      <w:rFonts w:ascii="Tahoma" w:eastAsia="Times New Roman" w:hAnsi="Tahoma" w:cs="Tahoma"/>
      <w:b/>
      <w:bCs/>
      <w:sz w:val="20"/>
      <w:szCs w:val="20"/>
      <w:lang w:eastAsia="ar-SA"/>
    </w:rPr>
  </w:style>
  <w:style w:type="paragraph" w:styleId="BodyText">
    <w:name w:val="Body Text"/>
    <w:basedOn w:val="Normal"/>
    <w:link w:val="BodyTextChar"/>
    <w:uiPriority w:val="99"/>
    <w:semiHidden/>
    <w:unhideWhenUsed/>
    <w:rsid w:val="00B23C2D"/>
    <w:pPr>
      <w:spacing w:after="120"/>
    </w:pPr>
  </w:style>
  <w:style w:type="character" w:customStyle="1" w:styleId="BodyTextChar">
    <w:name w:val="Body Text Char"/>
    <w:basedOn w:val="DefaultParagraphFont"/>
    <w:link w:val="BodyText"/>
    <w:uiPriority w:val="99"/>
    <w:semiHidden/>
    <w:rsid w:val="00B23C2D"/>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727940">
      <w:bodyDiv w:val="1"/>
      <w:marLeft w:val="0"/>
      <w:marRight w:val="0"/>
      <w:marTop w:val="0"/>
      <w:marBottom w:val="0"/>
      <w:divBdr>
        <w:top w:val="none" w:sz="0" w:space="0" w:color="auto"/>
        <w:left w:val="none" w:sz="0" w:space="0" w:color="auto"/>
        <w:bottom w:val="none" w:sz="0" w:space="0" w:color="auto"/>
        <w:right w:val="none" w:sz="0" w:space="0" w:color="auto"/>
      </w:divBdr>
    </w:div>
    <w:div w:id="556087242">
      <w:bodyDiv w:val="1"/>
      <w:marLeft w:val="0"/>
      <w:marRight w:val="0"/>
      <w:marTop w:val="0"/>
      <w:marBottom w:val="0"/>
      <w:divBdr>
        <w:top w:val="none" w:sz="0" w:space="0" w:color="auto"/>
        <w:left w:val="none" w:sz="0" w:space="0" w:color="auto"/>
        <w:bottom w:val="none" w:sz="0" w:space="0" w:color="auto"/>
        <w:right w:val="none" w:sz="0" w:space="0" w:color="auto"/>
      </w:divBdr>
    </w:div>
    <w:div w:id="1158964321">
      <w:bodyDiv w:val="1"/>
      <w:marLeft w:val="0"/>
      <w:marRight w:val="0"/>
      <w:marTop w:val="0"/>
      <w:marBottom w:val="0"/>
      <w:divBdr>
        <w:top w:val="none" w:sz="0" w:space="0" w:color="auto"/>
        <w:left w:val="none" w:sz="0" w:space="0" w:color="auto"/>
        <w:bottom w:val="none" w:sz="0" w:space="0" w:color="auto"/>
        <w:right w:val="none" w:sz="0" w:space="0" w:color="auto"/>
      </w:divBdr>
    </w:div>
    <w:div w:id="1199123726">
      <w:bodyDiv w:val="1"/>
      <w:marLeft w:val="0"/>
      <w:marRight w:val="0"/>
      <w:marTop w:val="0"/>
      <w:marBottom w:val="0"/>
      <w:divBdr>
        <w:top w:val="none" w:sz="0" w:space="0" w:color="auto"/>
        <w:left w:val="none" w:sz="0" w:space="0" w:color="auto"/>
        <w:bottom w:val="none" w:sz="0" w:space="0" w:color="auto"/>
        <w:right w:val="none" w:sz="0" w:space="0" w:color="auto"/>
      </w:divBdr>
    </w:div>
    <w:div w:id="176025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795</TotalTime>
  <Pages>9</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College of IS&amp;T</Company>
  <LinksUpToDate>false</LinksUpToDate>
  <CharactersWithSpaces>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pcavanaugh</dc:creator>
  <cp:lastModifiedBy>Microsoft account</cp:lastModifiedBy>
  <cp:revision>25</cp:revision>
  <dcterms:created xsi:type="dcterms:W3CDTF">2012-05-21T17:09:00Z</dcterms:created>
  <dcterms:modified xsi:type="dcterms:W3CDTF">2015-10-26T15:57:00Z</dcterms:modified>
</cp:coreProperties>
</file>